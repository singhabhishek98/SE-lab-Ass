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4CAF9" w14:textId="77777777" w:rsidR="00055F2B" w:rsidRDefault="00055F2B"/>
    <w:p w14:paraId="45196F7F" w14:textId="77777777" w:rsidR="00AA2ED6" w:rsidRDefault="00AA2ED6" w:rsidP="002A5429">
      <w:pPr>
        <w:ind w:left="2880" w:firstLine="720"/>
        <w:rPr>
          <w:rFonts w:ascii="Times New Roman" w:hAnsi="Times New Roman" w:cs="Times New Roman"/>
          <w:b/>
          <w:bCs/>
          <w:sz w:val="24"/>
          <w:szCs w:val="24"/>
        </w:rPr>
      </w:pPr>
      <w:r>
        <w:rPr>
          <w:rFonts w:ascii="Times New Roman" w:hAnsi="Times New Roman" w:cs="Times New Roman"/>
          <w:b/>
          <w:bCs/>
          <w:sz w:val="24"/>
          <w:szCs w:val="24"/>
        </w:rPr>
        <w:t>Practical no. 7</w:t>
      </w:r>
    </w:p>
    <w:p w14:paraId="7BD74276" w14:textId="77777777" w:rsidR="00AA2ED6" w:rsidRPr="00FC5DDF" w:rsidRDefault="00AA2ED6" w:rsidP="002A5429">
      <w:pPr>
        <w:ind w:left="2880" w:firstLine="720"/>
        <w:rPr>
          <w:rFonts w:ascii="Times New Roman" w:hAnsi="Times New Roman" w:cs="Times New Roman"/>
          <w:b/>
          <w:bCs/>
          <w:sz w:val="24"/>
          <w:szCs w:val="24"/>
        </w:rPr>
      </w:pPr>
      <w:r w:rsidRPr="00FC5DDF">
        <w:rPr>
          <w:rFonts w:ascii="Times New Roman" w:hAnsi="Times New Roman" w:cs="Times New Roman"/>
          <w:b/>
          <w:bCs/>
          <w:sz w:val="24"/>
          <w:szCs w:val="24"/>
        </w:rPr>
        <w:t>Abhishek Kumar Singh</w:t>
      </w:r>
    </w:p>
    <w:p w14:paraId="0C1D9538" w14:textId="77777777" w:rsidR="00AA2ED6" w:rsidRDefault="00AA2ED6" w:rsidP="002A5429">
      <w:pPr>
        <w:ind w:left="2880" w:firstLine="720"/>
        <w:rPr>
          <w:rFonts w:ascii="Times New Roman" w:hAnsi="Times New Roman" w:cs="Times New Roman"/>
          <w:b/>
          <w:bCs/>
          <w:sz w:val="24"/>
          <w:szCs w:val="24"/>
        </w:rPr>
      </w:pPr>
      <w:r w:rsidRPr="00FC5DDF">
        <w:rPr>
          <w:rFonts w:ascii="Times New Roman" w:hAnsi="Times New Roman" w:cs="Times New Roman"/>
          <w:b/>
          <w:bCs/>
          <w:sz w:val="24"/>
          <w:szCs w:val="24"/>
        </w:rPr>
        <w:t>Roll No. 07</w:t>
      </w:r>
    </w:p>
    <w:p w14:paraId="5520AA4E" w14:textId="77777777" w:rsidR="00AA2ED6" w:rsidRPr="00FC5DDF" w:rsidRDefault="00AA2ED6" w:rsidP="002A5429">
      <w:pPr>
        <w:ind w:left="2880" w:firstLine="720"/>
        <w:rPr>
          <w:rFonts w:ascii="Times New Roman" w:hAnsi="Times New Roman" w:cs="Times New Roman"/>
          <w:b/>
          <w:bCs/>
          <w:sz w:val="24"/>
          <w:szCs w:val="24"/>
        </w:rPr>
      </w:pPr>
    </w:p>
    <w:p w14:paraId="65F22BA1" w14:textId="77777777" w:rsidR="00AA2ED6" w:rsidRPr="00FC5DDF" w:rsidRDefault="00AA2ED6" w:rsidP="00FC5DDF">
      <w:pPr>
        <w:rPr>
          <w:rFonts w:ascii="Times New Roman" w:hAnsi="Times New Roman" w:cs="Times New Roman"/>
          <w:sz w:val="24"/>
          <w:szCs w:val="24"/>
        </w:rPr>
      </w:pPr>
      <w:r>
        <w:rPr>
          <w:rFonts w:ascii="Times New Roman" w:hAnsi="Times New Roman" w:cs="Times New Roman"/>
          <w:sz w:val="24"/>
          <w:szCs w:val="24"/>
        </w:rPr>
        <w:t xml:space="preserve">A </w:t>
      </w:r>
      <w:proofErr w:type="gramStart"/>
      <w:r w:rsidRPr="00FC5DDF">
        <w:rPr>
          <w:rFonts w:ascii="Times New Roman" w:hAnsi="Times New Roman" w:cs="Times New Roman"/>
          <w:sz w:val="24"/>
          <w:szCs w:val="24"/>
        </w:rPr>
        <w:t>report categories</w:t>
      </w:r>
      <w:proofErr w:type="gramEnd"/>
      <w:r w:rsidRPr="00FC5DDF">
        <w:rPr>
          <w:rFonts w:ascii="Times New Roman" w:hAnsi="Times New Roman" w:cs="Times New Roman"/>
          <w:sz w:val="24"/>
          <w:szCs w:val="24"/>
        </w:rPr>
        <w:t xml:space="preserve"> and their required data will depend on the specific industry, organization, and purpose of the reports. However, I can provide a generalized list of common report categories and the typical data required for each. </w:t>
      </w:r>
    </w:p>
    <w:p w14:paraId="1680B8BA" w14:textId="77777777" w:rsidR="00AA2ED6" w:rsidRPr="00FC5DDF" w:rsidRDefault="00AA2ED6" w:rsidP="00FC5DDF">
      <w:pPr>
        <w:rPr>
          <w:rFonts w:ascii="Times New Roman" w:hAnsi="Times New Roman" w:cs="Times New Roman"/>
          <w:b/>
          <w:bCs/>
          <w:sz w:val="24"/>
          <w:szCs w:val="24"/>
        </w:rPr>
      </w:pPr>
      <w:r w:rsidRPr="00FC5DDF">
        <w:rPr>
          <w:rFonts w:ascii="Times New Roman" w:hAnsi="Times New Roman" w:cs="Times New Roman"/>
          <w:b/>
          <w:bCs/>
          <w:sz w:val="24"/>
          <w:szCs w:val="24"/>
        </w:rPr>
        <w:t>1. Financial Reports:</w:t>
      </w:r>
    </w:p>
    <w:p w14:paraId="633B6700" w14:textId="77777777" w:rsidR="00AA2ED6" w:rsidRPr="00FC5DDF" w:rsidRDefault="00AA2ED6" w:rsidP="00AA2ED6">
      <w:pPr>
        <w:numPr>
          <w:ilvl w:val="0"/>
          <w:numId w:val="1"/>
        </w:numPr>
        <w:spacing w:after="200" w:line="288" w:lineRule="auto"/>
        <w:rPr>
          <w:rFonts w:ascii="Times New Roman" w:hAnsi="Times New Roman" w:cs="Times New Roman"/>
          <w:sz w:val="24"/>
          <w:szCs w:val="24"/>
        </w:rPr>
      </w:pPr>
      <w:r w:rsidRPr="00FC5DDF">
        <w:rPr>
          <w:rFonts w:ascii="Times New Roman" w:hAnsi="Times New Roman" w:cs="Times New Roman"/>
          <w:b/>
          <w:bCs/>
          <w:sz w:val="24"/>
          <w:szCs w:val="24"/>
        </w:rPr>
        <w:t>Income Statement</w:t>
      </w:r>
      <w:r w:rsidRPr="00FC5DDF">
        <w:rPr>
          <w:rFonts w:ascii="Times New Roman" w:hAnsi="Times New Roman" w:cs="Times New Roman"/>
          <w:sz w:val="24"/>
          <w:szCs w:val="24"/>
        </w:rPr>
        <w:t>: Revenue, expenses, net income.</w:t>
      </w:r>
    </w:p>
    <w:p w14:paraId="78EB4403" w14:textId="77777777" w:rsidR="00AA2ED6" w:rsidRPr="00FC5DDF" w:rsidRDefault="00AA2ED6" w:rsidP="00AA2ED6">
      <w:pPr>
        <w:numPr>
          <w:ilvl w:val="0"/>
          <w:numId w:val="1"/>
        </w:numPr>
        <w:spacing w:after="200" w:line="288" w:lineRule="auto"/>
        <w:rPr>
          <w:rFonts w:ascii="Times New Roman" w:hAnsi="Times New Roman" w:cs="Times New Roman"/>
          <w:sz w:val="24"/>
          <w:szCs w:val="24"/>
        </w:rPr>
      </w:pPr>
      <w:r w:rsidRPr="00FC5DDF">
        <w:rPr>
          <w:rFonts w:ascii="Times New Roman" w:hAnsi="Times New Roman" w:cs="Times New Roman"/>
          <w:b/>
          <w:bCs/>
          <w:sz w:val="24"/>
          <w:szCs w:val="24"/>
        </w:rPr>
        <w:t>Balance Sheet</w:t>
      </w:r>
      <w:r w:rsidRPr="00FC5DDF">
        <w:rPr>
          <w:rFonts w:ascii="Times New Roman" w:hAnsi="Times New Roman" w:cs="Times New Roman"/>
          <w:sz w:val="24"/>
          <w:szCs w:val="24"/>
        </w:rPr>
        <w:t>: Assets, liabilities, equity.</w:t>
      </w:r>
    </w:p>
    <w:p w14:paraId="749D1F32" w14:textId="77777777" w:rsidR="00AA2ED6" w:rsidRPr="00FC5DDF" w:rsidRDefault="00AA2ED6" w:rsidP="00AA2ED6">
      <w:pPr>
        <w:numPr>
          <w:ilvl w:val="0"/>
          <w:numId w:val="1"/>
        </w:numPr>
        <w:spacing w:after="200" w:line="288" w:lineRule="auto"/>
        <w:rPr>
          <w:rFonts w:ascii="Times New Roman" w:hAnsi="Times New Roman" w:cs="Times New Roman"/>
          <w:sz w:val="24"/>
          <w:szCs w:val="24"/>
        </w:rPr>
      </w:pPr>
      <w:r w:rsidRPr="00FC5DDF">
        <w:rPr>
          <w:rFonts w:ascii="Times New Roman" w:hAnsi="Times New Roman" w:cs="Times New Roman"/>
          <w:b/>
          <w:bCs/>
          <w:sz w:val="24"/>
          <w:szCs w:val="24"/>
        </w:rPr>
        <w:t>Cash Flow Statement</w:t>
      </w:r>
      <w:r w:rsidRPr="00FC5DDF">
        <w:rPr>
          <w:rFonts w:ascii="Times New Roman" w:hAnsi="Times New Roman" w:cs="Times New Roman"/>
          <w:sz w:val="24"/>
          <w:szCs w:val="24"/>
        </w:rPr>
        <w:t>: Operating, investing, and financing activities.</w:t>
      </w:r>
    </w:p>
    <w:p w14:paraId="4AC2C7F6" w14:textId="77777777" w:rsidR="00AA2ED6" w:rsidRPr="00FC5DDF" w:rsidRDefault="00AA2ED6" w:rsidP="00FC5DDF">
      <w:pPr>
        <w:rPr>
          <w:rFonts w:ascii="Times New Roman" w:hAnsi="Times New Roman" w:cs="Times New Roman"/>
          <w:sz w:val="24"/>
          <w:szCs w:val="24"/>
        </w:rPr>
      </w:pPr>
      <w:r w:rsidRPr="00FC5DDF">
        <w:rPr>
          <w:rFonts w:ascii="Times New Roman" w:hAnsi="Times New Roman" w:cs="Times New Roman"/>
          <w:b/>
          <w:bCs/>
          <w:sz w:val="24"/>
          <w:szCs w:val="24"/>
        </w:rPr>
        <w:t>Layout for CFO/Financial Analyst</w:t>
      </w:r>
      <w:r w:rsidRPr="00FC5DDF">
        <w:rPr>
          <w:rFonts w:ascii="Times New Roman" w:hAnsi="Times New Roman" w:cs="Times New Roman"/>
          <w:sz w:val="24"/>
          <w:szCs w:val="24"/>
        </w:rPr>
        <w:t>:</w:t>
      </w:r>
    </w:p>
    <w:p w14:paraId="2D7DF984" w14:textId="77777777" w:rsidR="00AA2ED6" w:rsidRPr="00FC5DDF" w:rsidRDefault="00AA2ED6" w:rsidP="00AA2ED6">
      <w:pPr>
        <w:numPr>
          <w:ilvl w:val="0"/>
          <w:numId w:val="2"/>
        </w:numPr>
        <w:spacing w:after="200" w:line="288" w:lineRule="auto"/>
        <w:rPr>
          <w:rFonts w:ascii="Times New Roman" w:hAnsi="Times New Roman" w:cs="Times New Roman"/>
          <w:sz w:val="24"/>
          <w:szCs w:val="24"/>
        </w:rPr>
      </w:pPr>
      <w:r w:rsidRPr="00FC5DDF">
        <w:rPr>
          <w:rFonts w:ascii="Times New Roman" w:hAnsi="Times New Roman" w:cs="Times New Roman"/>
          <w:sz w:val="24"/>
          <w:szCs w:val="24"/>
        </w:rPr>
        <w:t>Detailed tables with financial metrics.</w:t>
      </w:r>
    </w:p>
    <w:p w14:paraId="54DA0BED" w14:textId="77777777" w:rsidR="00AA2ED6" w:rsidRPr="00FC5DDF" w:rsidRDefault="00AA2ED6" w:rsidP="00AA2ED6">
      <w:pPr>
        <w:numPr>
          <w:ilvl w:val="0"/>
          <w:numId w:val="2"/>
        </w:numPr>
        <w:spacing w:after="200" w:line="288" w:lineRule="auto"/>
        <w:rPr>
          <w:rFonts w:ascii="Times New Roman" w:hAnsi="Times New Roman" w:cs="Times New Roman"/>
          <w:sz w:val="24"/>
          <w:szCs w:val="24"/>
        </w:rPr>
      </w:pPr>
      <w:r w:rsidRPr="00FC5DDF">
        <w:rPr>
          <w:rFonts w:ascii="Times New Roman" w:hAnsi="Times New Roman" w:cs="Times New Roman"/>
          <w:sz w:val="24"/>
          <w:szCs w:val="24"/>
        </w:rPr>
        <w:t>Graphs or charts showing trends over time.</w:t>
      </w:r>
    </w:p>
    <w:p w14:paraId="4C086E2B" w14:textId="77777777" w:rsidR="00AA2ED6" w:rsidRPr="00FC5DDF" w:rsidRDefault="00AA2ED6" w:rsidP="00FC5DDF">
      <w:pPr>
        <w:rPr>
          <w:rFonts w:ascii="Times New Roman" w:hAnsi="Times New Roman" w:cs="Times New Roman"/>
          <w:b/>
          <w:bCs/>
          <w:sz w:val="24"/>
          <w:szCs w:val="24"/>
        </w:rPr>
      </w:pPr>
      <w:r w:rsidRPr="00FC5DDF">
        <w:rPr>
          <w:rFonts w:ascii="Times New Roman" w:hAnsi="Times New Roman" w:cs="Times New Roman"/>
          <w:b/>
          <w:bCs/>
          <w:sz w:val="24"/>
          <w:szCs w:val="24"/>
        </w:rPr>
        <w:t>2. Sales and Marketing Reports:</w:t>
      </w:r>
    </w:p>
    <w:p w14:paraId="7A77571C" w14:textId="77777777" w:rsidR="00AA2ED6" w:rsidRPr="00FC5DDF" w:rsidRDefault="00AA2ED6" w:rsidP="00AA2ED6">
      <w:pPr>
        <w:numPr>
          <w:ilvl w:val="0"/>
          <w:numId w:val="3"/>
        </w:numPr>
        <w:spacing w:after="200" w:line="288" w:lineRule="auto"/>
        <w:rPr>
          <w:rFonts w:ascii="Times New Roman" w:hAnsi="Times New Roman" w:cs="Times New Roman"/>
          <w:sz w:val="24"/>
          <w:szCs w:val="24"/>
        </w:rPr>
      </w:pPr>
      <w:r w:rsidRPr="00FC5DDF">
        <w:rPr>
          <w:rFonts w:ascii="Times New Roman" w:hAnsi="Times New Roman" w:cs="Times New Roman"/>
          <w:b/>
          <w:bCs/>
          <w:sz w:val="24"/>
          <w:szCs w:val="24"/>
        </w:rPr>
        <w:t>Sales Performance</w:t>
      </w:r>
      <w:r w:rsidRPr="00FC5DDF">
        <w:rPr>
          <w:rFonts w:ascii="Times New Roman" w:hAnsi="Times New Roman" w:cs="Times New Roman"/>
          <w:sz w:val="24"/>
          <w:szCs w:val="24"/>
        </w:rPr>
        <w:t>: Monthly/quarterly sales, top-selling products.</w:t>
      </w:r>
    </w:p>
    <w:p w14:paraId="4F55D82A" w14:textId="77777777" w:rsidR="00AA2ED6" w:rsidRPr="00FC5DDF" w:rsidRDefault="00AA2ED6" w:rsidP="00AA2ED6">
      <w:pPr>
        <w:numPr>
          <w:ilvl w:val="0"/>
          <w:numId w:val="3"/>
        </w:numPr>
        <w:spacing w:after="200" w:line="288" w:lineRule="auto"/>
        <w:rPr>
          <w:rFonts w:ascii="Times New Roman" w:hAnsi="Times New Roman" w:cs="Times New Roman"/>
          <w:sz w:val="24"/>
          <w:szCs w:val="24"/>
        </w:rPr>
      </w:pPr>
      <w:r w:rsidRPr="00FC5DDF">
        <w:rPr>
          <w:rFonts w:ascii="Times New Roman" w:hAnsi="Times New Roman" w:cs="Times New Roman"/>
          <w:b/>
          <w:bCs/>
          <w:sz w:val="24"/>
          <w:szCs w:val="24"/>
        </w:rPr>
        <w:t>Marketing ROI</w:t>
      </w:r>
      <w:r w:rsidRPr="00FC5DDF">
        <w:rPr>
          <w:rFonts w:ascii="Times New Roman" w:hAnsi="Times New Roman" w:cs="Times New Roman"/>
          <w:sz w:val="24"/>
          <w:szCs w:val="24"/>
        </w:rPr>
        <w:t>: Campaign costs, leads generated, conversion rates.</w:t>
      </w:r>
    </w:p>
    <w:p w14:paraId="2B529B00" w14:textId="77777777" w:rsidR="00AA2ED6" w:rsidRPr="00FC5DDF" w:rsidRDefault="00AA2ED6" w:rsidP="00FC5DDF">
      <w:pPr>
        <w:rPr>
          <w:rFonts w:ascii="Times New Roman" w:hAnsi="Times New Roman" w:cs="Times New Roman"/>
          <w:sz w:val="24"/>
          <w:szCs w:val="24"/>
        </w:rPr>
      </w:pPr>
      <w:r w:rsidRPr="00FC5DDF">
        <w:rPr>
          <w:rFonts w:ascii="Times New Roman" w:hAnsi="Times New Roman" w:cs="Times New Roman"/>
          <w:b/>
          <w:bCs/>
          <w:sz w:val="24"/>
          <w:szCs w:val="24"/>
        </w:rPr>
        <w:t>Layout for CMO/Marketing Manager</w:t>
      </w:r>
      <w:r w:rsidRPr="00FC5DDF">
        <w:rPr>
          <w:rFonts w:ascii="Times New Roman" w:hAnsi="Times New Roman" w:cs="Times New Roman"/>
          <w:sz w:val="24"/>
          <w:szCs w:val="24"/>
        </w:rPr>
        <w:t>:</w:t>
      </w:r>
    </w:p>
    <w:p w14:paraId="1B111D61" w14:textId="77777777" w:rsidR="00AA2ED6" w:rsidRPr="00FC5DDF" w:rsidRDefault="00AA2ED6" w:rsidP="00AA2ED6">
      <w:pPr>
        <w:numPr>
          <w:ilvl w:val="0"/>
          <w:numId w:val="4"/>
        </w:numPr>
        <w:spacing w:after="200" w:line="288" w:lineRule="auto"/>
        <w:rPr>
          <w:rFonts w:ascii="Times New Roman" w:hAnsi="Times New Roman" w:cs="Times New Roman"/>
          <w:sz w:val="24"/>
          <w:szCs w:val="24"/>
        </w:rPr>
      </w:pPr>
      <w:r w:rsidRPr="00FC5DDF">
        <w:rPr>
          <w:rFonts w:ascii="Times New Roman" w:hAnsi="Times New Roman" w:cs="Times New Roman"/>
          <w:sz w:val="24"/>
          <w:szCs w:val="24"/>
        </w:rPr>
        <w:t>Pie charts showing market share.</w:t>
      </w:r>
    </w:p>
    <w:p w14:paraId="7AA0C590" w14:textId="77777777" w:rsidR="00AA2ED6" w:rsidRPr="00FC5DDF" w:rsidRDefault="00AA2ED6" w:rsidP="00AA2ED6">
      <w:pPr>
        <w:numPr>
          <w:ilvl w:val="0"/>
          <w:numId w:val="4"/>
        </w:numPr>
        <w:spacing w:after="200" w:line="288" w:lineRule="auto"/>
        <w:rPr>
          <w:rFonts w:ascii="Times New Roman" w:hAnsi="Times New Roman" w:cs="Times New Roman"/>
          <w:sz w:val="24"/>
          <w:szCs w:val="24"/>
        </w:rPr>
      </w:pPr>
      <w:r w:rsidRPr="00FC5DDF">
        <w:rPr>
          <w:rFonts w:ascii="Times New Roman" w:hAnsi="Times New Roman" w:cs="Times New Roman"/>
          <w:sz w:val="24"/>
          <w:szCs w:val="24"/>
        </w:rPr>
        <w:t>Line graphs for sales trends.</w:t>
      </w:r>
    </w:p>
    <w:p w14:paraId="04C80F6A" w14:textId="77777777" w:rsidR="00AA2ED6" w:rsidRPr="00FC5DDF" w:rsidRDefault="00AA2ED6" w:rsidP="00AA2ED6">
      <w:pPr>
        <w:numPr>
          <w:ilvl w:val="0"/>
          <w:numId w:val="4"/>
        </w:numPr>
        <w:spacing w:after="200" w:line="288" w:lineRule="auto"/>
        <w:rPr>
          <w:rFonts w:ascii="Times New Roman" w:hAnsi="Times New Roman" w:cs="Times New Roman"/>
          <w:sz w:val="24"/>
          <w:szCs w:val="24"/>
        </w:rPr>
      </w:pPr>
      <w:r w:rsidRPr="00FC5DDF">
        <w:rPr>
          <w:rFonts w:ascii="Times New Roman" w:hAnsi="Times New Roman" w:cs="Times New Roman"/>
          <w:sz w:val="24"/>
          <w:szCs w:val="24"/>
        </w:rPr>
        <w:t>Tables with lead generation metrics.</w:t>
      </w:r>
    </w:p>
    <w:p w14:paraId="0A0410C8" w14:textId="77777777" w:rsidR="00AA2ED6" w:rsidRPr="00FC5DDF" w:rsidRDefault="00AA2ED6" w:rsidP="00FC5DDF">
      <w:pPr>
        <w:rPr>
          <w:rFonts w:ascii="Times New Roman" w:hAnsi="Times New Roman" w:cs="Times New Roman"/>
          <w:b/>
          <w:bCs/>
          <w:sz w:val="24"/>
          <w:szCs w:val="24"/>
        </w:rPr>
      </w:pPr>
      <w:r w:rsidRPr="00FC5DDF">
        <w:rPr>
          <w:rFonts w:ascii="Times New Roman" w:hAnsi="Times New Roman" w:cs="Times New Roman"/>
          <w:b/>
          <w:bCs/>
          <w:sz w:val="24"/>
          <w:szCs w:val="24"/>
        </w:rPr>
        <w:t>3. Operational Reports:</w:t>
      </w:r>
    </w:p>
    <w:p w14:paraId="59046FC5" w14:textId="77777777" w:rsidR="00AA2ED6" w:rsidRPr="00FC5DDF" w:rsidRDefault="00AA2ED6" w:rsidP="00AA2ED6">
      <w:pPr>
        <w:numPr>
          <w:ilvl w:val="0"/>
          <w:numId w:val="5"/>
        </w:numPr>
        <w:spacing w:after="200" w:line="288" w:lineRule="auto"/>
        <w:rPr>
          <w:rFonts w:ascii="Times New Roman" w:hAnsi="Times New Roman" w:cs="Times New Roman"/>
          <w:sz w:val="24"/>
          <w:szCs w:val="24"/>
        </w:rPr>
      </w:pPr>
      <w:r w:rsidRPr="00FC5DDF">
        <w:rPr>
          <w:rFonts w:ascii="Times New Roman" w:hAnsi="Times New Roman" w:cs="Times New Roman"/>
          <w:b/>
          <w:bCs/>
          <w:sz w:val="24"/>
          <w:szCs w:val="24"/>
        </w:rPr>
        <w:t>Inventory Levels</w:t>
      </w:r>
      <w:r w:rsidRPr="00FC5DDF">
        <w:rPr>
          <w:rFonts w:ascii="Times New Roman" w:hAnsi="Times New Roman" w:cs="Times New Roman"/>
          <w:sz w:val="24"/>
          <w:szCs w:val="24"/>
        </w:rPr>
        <w:t>: Current stock, reorder levels.</w:t>
      </w:r>
    </w:p>
    <w:p w14:paraId="1A40AB5D" w14:textId="77777777" w:rsidR="00AA2ED6" w:rsidRPr="00FC5DDF" w:rsidRDefault="00AA2ED6" w:rsidP="00AA2ED6">
      <w:pPr>
        <w:numPr>
          <w:ilvl w:val="0"/>
          <w:numId w:val="5"/>
        </w:numPr>
        <w:spacing w:after="200" w:line="288" w:lineRule="auto"/>
        <w:rPr>
          <w:rFonts w:ascii="Times New Roman" w:hAnsi="Times New Roman" w:cs="Times New Roman"/>
          <w:sz w:val="24"/>
          <w:szCs w:val="24"/>
        </w:rPr>
      </w:pPr>
      <w:r w:rsidRPr="00FC5DDF">
        <w:rPr>
          <w:rFonts w:ascii="Times New Roman" w:hAnsi="Times New Roman" w:cs="Times New Roman"/>
          <w:b/>
          <w:bCs/>
          <w:sz w:val="24"/>
          <w:szCs w:val="24"/>
        </w:rPr>
        <w:t>Production Metrics</w:t>
      </w:r>
      <w:r w:rsidRPr="00FC5DDF">
        <w:rPr>
          <w:rFonts w:ascii="Times New Roman" w:hAnsi="Times New Roman" w:cs="Times New Roman"/>
          <w:sz w:val="24"/>
          <w:szCs w:val="24"/>
        </w:rPr>
        <w:t>: Units produced, wastage.</w:t>
      </w:r>
    </w:p>
    <w:p w14:paraId="3DFADD9C" w14:textId="77777777" w:rsidR="00AA2ED6" w:rsidRPr="00FC5DDF" w:rsidRDefault="00AA2ED6" w:rsidP="00FC5DDF">
      <w:pPr>
        <w:rPr>
          <w:rFonts w:ascii="Times New Roman" w:hAnsi="Times New Roman" w:cs="Times New Roman"/>
          <w:sz w:val="24"/>
          <w:szCs w:val="24"/>
        </w:rPr>
      </w:pPr>
      <w:r w:rsidRPr="00FC5DDF">
        <w:rPr>
          <w:rFonts w:ascii="Times New Roman" w:hAnsi="Times New Roman" w:cs="Times New Roman"/>
          <w:b/>
          <w:bCs/>
          <w:sz w:val="24"/>
          <w:szCs w:val="24"/>
        </w:rPr>
        <w:t>Layout for COO/Operations Manager</w:t>
      </w:r>
      <w:r w:rsidRPr="00FC5DDF">
        <w:rPr>
          <w:rFonts w:ascii="Times New Roman" w:hAnsi="Times New Roman" w:cs="Times New Roman"/>
          <w:sz w:val="24"/>
          <w:szCs w:val="24"/>
        </w:rPr>
        <w:t>:</w:t>
      </w:r>
    </w:p>
    <w:p w14:paraId="5C1486CE" w14:textId="77777777" w:rsidR="00AA2ED6" w:rsidRPr="00FC5DDF" w:rsidRDefault="00AA2ED6" w:rsidP="00AA2ED6">
      <w:pPr>
        <w:numPr>
          <w:ilvl w:val="0"/>
          <w:numId w:val="6"/>
        </w:numPr>
        <w:spacing w:after="200" w:line="288" w:lineRule="auto"/>
        <w:rPr>
          <w:rFonts w:ascii="Times New Roman" w:hAnsi="Times New Roman" w:cs="Times New Roman"/>
          <w:sz w:val="24"/>
          <w:szCs w:val="24"/>
        </w:rPr>
      </w:pPr>
      <w:r w:rsidRPr="00FC5DDF">
        <w:rPr>
          <w:rFonts w:ascii="Times New Roman" w:hAnsi="Times New Roman" w:cs="Times New Roman"/>
          <w:sz w:val="24"/>
          <w:szCs w:val="24"/>
        </w:rPr>
        <w:t>Bar graphs for inventory turnover.</w:t>
      </w:r>
    </w:p>
    <w:p w14:paraId="1A848493" w14:textId="77777777" w:rsidR="00AA2ED6" w:rsidRPr="00FC5DDF" w:rsidRDefault="00AA2ED6" w:rsidP="00AA2ED6">
      <w:pPr>
        <w:numPr>
          <w:ilvl w:val="0"/>
          <w:numId w:val="6"/>
        </w:numPr>
        <w:spacing w:after="200" w:line="288" w:lineRule="auto"/>
        <w:rPr>
          <w:rFonts w:ascii="Times New Roman" w:hAnsi="Times New Roman" w:cs="Times New Roman"/>
          <w:sz w:val="24"/>
          <w:szCs w:val="24"/>
        </w:rPr>
      </w:pPr>
      <w:r w:rsidRPr="00FC5DDF">
        <w:rPr>
          <w:rFonts w:ascii="Times New Roman" w:hAnsi="Times New Roman" w:cs="Times New Roman"/>
          <w:sz w:val="24"/>
          <w:szCs w:val="24"/>
        </w:rPr>
        <w:t>Flowcharts showing production processes.</w:t>
      </w:r>
    </w:p>
    <w:p w14:paraId="68DEB8EB" w14:textId="77777777" w:rsidR="00AA2ED6" w:rsidRPr="00FC5DDF" w:rsidRDefault="00AA2ED6" w:rsidP="00AA2ED6">
      <w:pPr>
        <w:numPr>
          <w:ilvl w:val="0"/>
          <w:numId w:val="6"/>
        </w:numPr>
        <w:spacing w:after="200" w:line="288" w:lineRule="auto"/>
        <w:rPr>
          <w:rFonts w:ascii="Times New Roman" w:hAnsi="Times New Roman" w:cs="Times New Roman"/>
          <w:sz w:val="24"/>
          <w:szCs w:val="24"/>
        </w:rPr>
      </w:pPr>
      <w:r w:rsidRPr="00FC5DDF">
        <w:rPr>
          <w:rFonts w:ascii="Times New Roman" w:hAnsi="Times New Roman" w:cs="Times New Roman"/>
          <w:sz w:val="24"/>
          <w:szCs w:val="24"/>
        </w:rPr>
        <w:t>Tables detailing operational efficiencies.</w:t>
      </w:r>
    </w:p>
    <w:p w14:paraId="4368EE15" w14:textId="77777777" w:rsidR="00AA2ED6" w:rsidRPr="00FC5DDF" w:rsidRDefault="00AA2ED6" w:rsidP="00FC5DDF">
      <w:pPr>
        <w:rPr>
          <w:rFonts w:ascii="Times New Roman" w:hAnsi="Times New Roman" w:cs="Times New Roman"/>
          <w:b/>
          <w:bCs/>
          <w:sz w:val="24"/>
          <w:szCs w:val="24"/>
        </w:rPr>
      </w:pPr>
      <w:r w:rsidRPr="00FC5DDF">
        <w:rPr>
          <w:rFonts w:ascii="Times New Roman" w:hAnsi="Times New Roman" w:cs="Times New Roman"/>
          <w:b/>
          <w:bCs/>
          <w:sz w:val="24"/>
          <w:szCs w:val="24"/>
        </w:rPr>
        <w:lastRenderedPageBreak/>
        <w:t>4. Human Resources Reports:</w:t>
      </w:r>
    </w:p>
    <w:p w14:paraId="2B8265E2" w14:textId="77777777" w:rsidR="00AA2ED6" w:rsidRPr="00FC5DDF" w:rsidRDefault="00AA2ED6" w:rsidP="00AA2ED6">
      <w:pPr>
        <w:numPr>
          <w:ilvl w:val="0"/>
          <w:numId w:val="7"/>
        </w:numPr>
        <w:spacing w:after="200" w:line="288" w:lineRule="auto"/>
        <w:rPr>
          <w:rFonts w:ascii="Times New Roman" w:hAnsi="Times New Roman" w:cs="Times New Roman"/>
          <w:sz w:val="24"/>
          <w:szCs w:val="24"/>
        </w:rPr>
      </w:pPr>
      <w:r w:rsidRPr="00FC5DDF">
        <w:rPr>
          <w:rFonts w:ascii="Times New Roman" w:hAnsi="Times New Roman" w:cs="Times New Roman"/>
          <w:b/>
          <w:bCs/>
          <w:sz w:val="24"/>
          <w:szCs w:val="24"/>
        </w:rPr>
        <w:t>Employee Turnover</w:t>
      </w:r>
      <w:r w:rsidRPr="00FC5DDF">
        <w:rPr>
          <w:rFonts w:ascii="Times New Roman" w:hAnsi="Times New Roman" w:cs="Times New Roman"/>
          <w:sz w:val="24"/>
          <w:szCs w:val="24"/>
        </w:rPr>
        <w:t>: Number of exits, reasons.</w:t>
      </w:r>
    </w:p>
    <w:p w14:paraId="448B692A" w14:textId="77777777" w:rsidR="00AA2ED6" w:rsidRPr="00FC5DDF" w:rsidRDefault="00AA2ED6" w:rsidP="00AA2ED6">
      <w:pPr>
        <w:numPr>
          <w:ilvl w:val="0"/>
          <w:numId w:val="7"/>
        </w:numPr>
        <w:spacing w:after="200" w:line="288" w:lineRule="auto"/>
        <w:rPr>
          <w:rFonts w:ascii="Times New Roman" w:hAnsi="Times New Roman" w:cs="Times New Roman"/>
          <w:sz w:val="24"/>
          <w:szCs w:val="24"/>
        </w:rPr>
      </w:pPr>
      <w:r w:rsidRPr="00FC5DDF">
        <w:rPr>
          <w:rFonts w:ascii="Times New Roman" w:hAnsi="Times New Roman" w:cs="Times New Roman"/>
          <w:b/>
          <w:bCs/>
          <w:sz w:val="24"/>
          <w:szCs w:val="24"/>
        </w:rPr>
        <w:t>Performance Reviews</w:t>
      </w:r>
      <w:r w:rsidRPr="00FC5DDF">
        <w:rPr>
          <w:rFonts w:ascii="Times New Roman" w:hAnsi="Times New Roman" w:cs="Times New Roman"/>
          <w:sz w:val="24"/>
          <w:szCs w:val="24"/>
        </w:rPr>
        <w:t>: Ratings, feedback.</w:t>
      </w:r>
    </w:p>
    <w:p w14:paraId="334E56D6" w14:textId="77777777" w:rsidR="00AA2ED6" w:rsidRPr="00FC5DDF" w:rsidRDefault="00AA2ED6" w:rsidP="00FC5DDF">
      <w:pPr>
        <w:rPr>
          <w:rFonts w:ascii="Times New Roman" w:hAnsi="Times New Roman" w:cs="Times New Roman"/>
          <w:sz w:val="24"/>
          <w:szCs w:val="24"/>
        </w:rPr>
      </w:pPr>
      <w:r w:rsidRPr="00FC5DDF">
        <w:rPr>
          <w:rFonts w:ascii="Times New Roman" w:hAnsi="Times New Roman" w:cs="Times New Roman"/>
          <w:b/>
          <w:bCs/>
          <w:sz w:val="24"/>
          <w:szCs w:val="24"/>
        </w:rPr>
        <w:t>Layout for CHRO/HR Manager</w:t>
      </w:r>
      <w:r w:rsidRPr="00FC5DDF">
        <w:rPr>
          <w:rFonts w:ascii="Times New Roman" w:hAnsi="Times New Roman" w:cs="Times New Roman"/>
          <w:sz w:val="24"/>
          <w:szCs w:val="24"/>
        </w:rPr>
        <w:t>:</w:t>
      </w:r>
    </w:p>
    <w:p w14:paraId="5F661CC4" w14:textId="77777777" w:rsidR="00AA2ED6" w:rsidRPr="00FC5DDF" w:rsidRDefault="00AA2ED6" w:rsidP="00AA2ED6">
      <w:pPr>
        <w:numPr>
          <w:ilvl w:val="0"/>
          <w:numId w:val="8"/>
        </w:numPr>
        <w:spacing w:after="200" w:line="288" w:lineRule="auto"/>
        <w:rPr>
          <w:rFonts w:ascii="Times New Roman" w:hAnsi="Times New Roman" w:cs="Times New Roman"/>
          <w:sz w:val="24"/>
          <w:szCs w:val="24"/>
        </w:rPr>
      </w:pPr>
      <w:r w:rsidRPr="00FC5DDF">
        <w:rPr>
          <w:rFonts w:ascii="Times New Roman" w:hAnsi="Times New Roman" w:cs="Times New Roman"/>
          <w:sz w:val="24"/>
          <w:szCs w:val="24"/>
        </w:rPr>
        <w:t>Tables with turnover rates.</w:t>
      </w:r>
    </w:p>
    <w:p w14:paraId="6B6A80EA" w14:textId="77777777" w:rsidR="00AA2ED6" w:rsidRPr="00FC5DDF" w:rsidRDefault="00AA2ED6" w:rsidP="00AA2ED6">
      <w:pPr>
        <w:numPr>
          <w:ilvl w:val="0"/>
          <w:numId w:val="8"/>
        </w:numPr>
        <w:spacing w:after="200" w:line="288" w:lineRule="auto"/>
        <w:rPr>
          <w:rFonts w:ascii="Times New Roman" w:hAnsi="Times New Roman" w:cs="Times New Roman"/>
          <w:sz w:val="24"/>
          <w:szCs w:val="24"/>
        </w:rPr>
      </w:pPr>
      <w:r w:rsidRPr="00FC5DDF">
        <w:rPr>
          <w:rFonts w:ascii="Times New Roman" w:hAnsi="Times New Roman" w:cs="Times New Roman"/>
          <w:sz w:val="24"/>
          <w:szCs w:val="24"/>
        </w:rPr>
        <w:t>Scatter plots for performance distribution.</w:t>
      </w:r>
    </w:p>
    <w:p w14:paraId="6FE0788E" w14:textId="77777777" w:rsidR="00AA2ED6" w:rsidRPr="00FC5DDF" w:rsidRDefault="00AA2ED6" w:rsidP="00AA2ED6">
      <w:pPr>
        <w:numPr>
          <w:ilvl w:val="0"/>
          <w:numId w:val="8"/>
        </w:numPr>
        <w:spacing w:after="200" w:line="288" w:lineRule="auto"/>
        <w:rPr>
          <w:rFonts w:ascii="Times New Roman" w:hAnsi="Times New Roman" w:cs="Times New Roman"/>
          <w:sz w:val="24"/>
          <w:szCs w:val="24"/>
        </w:rPr>
      </w:pPr>
      <w:r w:rsidRPr="00FC5DDF">
        <w:rPr>
          <w:rFonts w:ascii="Times New Roman" w:hAnsi="Times New Roman" w:cs="Times New Roman"/>
          <w:sz w:val="24"/>
          <w:szCs w:val="24"/>
        </w:rPr>
        <w:t>Org charts showing team structures.</w:t>
      </w:r>
    </w:p>
    <w:p w14:paraId="117DE0FE" w14:textId="77777777" w:rsidR="00AA2ED6" w:rsidRPr="00FC5DDF" w:rsidRDefault="00AA2ED6" w:rsidP="00FC5DDF">
      <w:pPr>
        <w:rPr>
          <w:rFonts w:ascii="Times New Roman" w:hAnsi="Times New Roman" w:cs="Times New Roman"/>
          <w:b/>
          <w:bCs/>
          <w:sz w:val="24"/>
          <w:szCs w:val="24"/>
        </w:rPr>
      </w:pPr>
      <w:r w:rsidRPr="00FC5DDF">
        <w:rPr>
          <w:rFonts w:ascii="Times New Roman" w:hAnsi="Times New Roman" w:cs="Times New Roman"/>
          <w:b/>
          <w:bCs/>
          <w:sz w:val="24"/>
          <w:szCs w:val="24"/>
        </w:rPr>
        <w:t>5. Customer Service Reports:</w:t>
      </w:r>
    </w:p>
    <w:p w14:paraId="252D1810" w14:textId="77777777" w:rsidR="00AA2ED6" w:rsidRPr="00FC5DDF" w:rsidRDefault="00AA2ED6" w:rsidP="00AA2ED6">
      <w:pPr>
        <w:numPr>
          <w:ilvl w:val="0"/>
          <w:numId w:val="9"/>
        </w:numPr>
        <w:spacing w:after="200" w:line="288" w:lineRule="auto"/>
        <w:rPr>
          <w:rFonts w:ascii="Times New Roman" w:hAnsi="Times New Roman" w:cs="Times New Roman"/>
          <w:sz w:val="24"/>
          <w:szCs w:val="24"/>
        </w:rPr>
      </w:pPr>
      <w:r w:rsidRPr="00FC5DDF">
        <w:rPr>
          <w:rFonts w:ascii="Times New Roman" w:hAnsi="Times New Roman" w:cs="Times New Roman"/>
          <w:b/>
          <w:bCs/>
          <w:sz w:val="24"/>
          <w:szCs w:val="24"/>
        </w:rPr>
        <w:t>Customer Satisfaction</w:t>
      </w:r>
      <w:r w:rsidRPr="00FC5DDF">
        <w:rPr>
          <w:rFonts w:ascii="Times New Roman" w:hAnsi="Times New Roman" w:cs="Times New Roman"/>
          <w:sz w:val="24"/>
          <w:szCs w:val="24"/>
        </w:rPr>
        <w:t>: Surveys, feedback.</w:t>
      </w:r>
    </w:p>
    <w:p w14:paraId="4E00E299" w14:textId="77777777" w:rsidR="00AA2ED6" w:rsidRPr="00FC5DDF" w:rsidRDefault="00AA2ED6" w:rsidP="00AA2ED6">
      <w:pPr>
        <w:numPr>
          <w:ilvl w:val="0"/>
          <w:numId w:val="9"/>
        </w:numPr>
        <w:spacing w:after="200" w:line="288" w:lineRule="auto"/>
        <w:rPr>
          <w:rFonts w:ascii="Times New Roman" w:hAnsi="Times New Roman" w:cs="Times New Roman"/>
          <w:sz w:val="24"/>
          <w:szCs w:val="24"/>
        </w:rPr>
      </w:pPr>
      <w:r w:rsidRPr="00FC5DDF">
        <w:rPr>
          <w:rFonts w:ascii="Times New Roman" w:hAnsi="Times New Roman" w:cs="Times New Roman"/>
          <w:b/>
          <w:bCs/>
          <w:sz w:val="24"/>
          <w:szCs w:val="24"/>
        </w:rPr>
        <w:t>Issue Resolution</w:t>
      </w:r>
      <w:r w:rsidRPr="00FC5DDF">
        <w:rPr>
          <w:rFonts w:ascii="Times New Roman" w:hAnsi="Times New Roman" w:cs="Times New Roman"/>
          <w:sz w:val="24"/>
          <w:szCs w:val="24"/>
        </w:rPr>
        <w:t>: Number of tickets, resolution times.</w:t>
      </w:r>
    </w:p>
    <w:p w14:paraId="1301D7AF" w14:textId="77777777" w:rsidR="00AA2ED6" w:rsidRPr="00FC5DDF" w:rsidRDefault="00AA2ED6" w:rsidP="00FC5DDF">
      <w:pPr>
        <w:rPr>
          <w:rFonts w:ascii="Times New Roman" w:hAnsi="Times New Roman" w:cs="Times New Roman"/>
          <w:sz w:val="24"/>
          <w:szCs w:val="24"/>
        </w:rPr>
      </w:pPr>
      <w:r w:rsidRPr="00FC5DDF">
        <w:rPr>
          <w:rFonts w:ascii="Times New Roman" w:hAnsi="Times New Roman" w:cs="Times New Roman"/>
          <w:b/>
          <w:bCs/>
          <w:sz w:val="24"/>
          <w:szCs w:val="24"/>
        </w:rPr>
        <w:t>Layout for Customer Service Manager</w:t>
      </w:r>
      <w:r w:rsidRPr="00FC5DDF">
        <w:rPr>
          <w:rFonts w:ascii="Times New Roman" w:hAnsi="Times New Roman" w:cs="Times New Roman"/>
          <w:sz w:val="24"/>
          <w:szCs w:val="24"/>
        </w:rPr>
        <w:t>:</w:t>
      </w:r>
    </w:p>
    <w:p w14:paraId="48BC0EB8" w14:textId="77777777" w:rsidR="00AA2ED6" w:rsidRPr="00FC5DDF" w:rsidRDefault="00AA2ED6" w:rsidP="00AA2ED6">
      <w:pPr>
        <w:numPr>
          <w:ilvl w:val="0"/>
          <w:numId w:val="10"/>
        </w:numPr>
        <w:spacing w:after="200" w:line="288" w:lineRule="auto"/>
        <w:rPr>
          <w:rFonts w:ascii="Times New Roman" w:hAnsi="Times New Roman" w:cs="Times New Roman"/>
          <w:sz w:val="24"/>
          <w:szCs w:val="24"/>
        </w:rPr>
      </w:pPr>
      <w:r w:rsidRPr="00FC5DDF">
        <w:rPr>
          <w:rFonts w:ascii="Times New Roman" w:hAnsi="Times New Roman" w:cs="Times New Roman"/>
          <w:sz w:val="24"/>
          <w:szCs w:val="24"/>
        </w:rPr>
        <w:t>Pie charts for satisfaction ratings.</w:t>
      </w:r>
    </w:p>
    <w:p w14:paraId="718D80E2" w14:textId="77777777" w:rsidR="00AA2ED6" w:rsidRPr="00FC5DDF" w:rsidRDefault="00AA2ED6" w:rsidP="00AA2ED6">
      <w:pPr>
        <w:numPr>
          <w:ilvl w:val="0"/>
          <w:numId w:val="10"/>
        </w:numPr>
        <w:spacing w:after="200" w:line="288" w:lineRule="auto"/>
        <w:rPr>
          <w:rFonts w:ascii="Times New Roman" w:hAnsi="Times New Roman" w:cs="Times New Roman"/>
          <w:sz w:val="24"/>
          <w:szCs w:val="24"/>
        </w:rPr>
      </w:pPr>
      <w:r w:rsidRPr="00FC5DDF">
        <w:rPr>
          <w:rFonts w:ascii="Times New Roman" w:hAnsi="Times New Roman" w:cs="Times New Roman"/>
          <w:sz w:val="24"/>
          <w:szCs w:val="24"/>
        </w:rPr>
        <w:t>Heatmaps for common issues.</w:t>
      </w:r>
    </w:p>
    <w:p w14:paraId="5C964859" w14:textId="77777777" w:rsidR="00AA2ED6" w:rsidRPr="00FC5DDF" w:rsidRDefault="00AA2ED6" w:rsidP="00AA2ED6">
      <w:pPr>
        <w:numPr>
          <w:ilvl w:val="0"/>
          <w:numId w:val="10"/>
        </w:numPr>
        <w:spacing w:after="200" w:line="288" w:lineRule="auto"/>
        <w:rPr>
          <w:rFonts w:ascii="Times New Roman" w:hAnsi="Times New Roman" w:cs="Times New Roman"/>
          <w:sz w:val="24"/>
          <w:szCs w:val="24"/>
        </w:rPr>
      </w:pPr>
      <w:r w:rsidRPr="00FC5DDF">
        <w:rPr>
          <w:rFonts w:ascii="Times New Roman" w:hAnsi="Times New Roman" w:cs="Times New Roman"/>
          <w:sz w:val="24"/>
          <w:szCs w:val="24"/>
        </w:rPr>
        <w:t>Tables detailing resolution metrics.</w:t>
      </w:r>
    </w:p>
    <w:p w14:paraId="0C626E0E" w14:textId="77777777" w:rsidR="00AA2ED6" w:rsidRPr="00FC5DDF" w:rsidRDefault="00AA2ED6" w:rsidP="00FC5DDF">
      <w:pPr>
        <w:rPr>
          <w:rFonts w:ascii="Times New Roman" w:hAnsi="Times New Roman" w:cs="Times New Roman"/>
          <w:b/>
          <w:bCs/>
          <w:sz w:val="24"/>
          <w:szCs w:val="24"/>
        </w:rPr>
      </w:pPr>
      <w:r w:rsidRPr="00FC5DDF">
        <w:rPr>
          <w:rFonts w:ascii="Times New Roman" w:hAnsi="Times New Roman" w:cs="Times New Roman"/>
          <w:b/>
          <w:bCs/>
          <w:sz w:val="24"/>
          <w:szCs w:val="24"/>
        </w:rPr>
        <w:t>6. Project Management Reports:</w:t>
      </w:r>
    </w:p>
    <w:p w14:paraId="3724BBE5" w14:textId="77777777" w:rsidR="00AA2ED6" w:rsidRPr="00FC5DDF" w:rsidRDefault="00AA2ED6" w:rsidP="00AA2ED6">
      <w:pPr>
        <w:numPr>
          <w:ilvl w:val="0"/>
          <w:numId w:val="11"/>
        </w:numPr>
        <w:spacing w:after="200" w:line="288" w:lineRule="auto"/>
        <w:rPr>
          <w:rFonts w:ascii="Times New Roman" w:hAnsi="Times New Roman" w:cs="Times New Roman"/>
          <w:sz w:val="24"/>
          <w:szCs w:val="24"/>
        </w:rPr>
      </w:pPr>
      <w:r w:rsidRPr="00FC5DDF">
        <w:rPr>
          <w:rFonts w:ascii="Times New Roman" w:hAnsi="Times New Roman" w:cs="Times New Roman"/>
          <w:b/>
          <w:bCs/>
          <w:sz w:val="24"/>
          <w:szCs w:val="24"/>
        </w:rPr>
        <w:t>Project Status</w:t>
      </w:r>
      <w:r w:rsidRPr="00FC5DDF">
        <w:rPr>
          <w:rFonts w:ascii="Times New Roman" w:hAnsi="Times New Roman" w:cs="Times New Roman"/>
          <w:sz w:val="24"/>
          <w:szCs w:val="24"/>
        </w:rPr>
        <w:t>: Milestones achieved, pending tasks.</w:t>
      </w:r>
    </w:p>
    <w:p w14:paraId="17490B7F" w14:textId="77777777" w:rsidR="00AA2ED6" w:rsidRPr="00FC5DDF" w:rsidRDefault="00AA2ED6" w:rsidP="00AA2ED6">
      <w:pPr>
        <w:numPr>
          <w:ilvl w:val="0"/>
          <w:numId w:val="11"/>
        </w:numPr>
        <w:spacing w:after="200" w:line="288" w:lineRule="auto"/>
        <w:rPr>
          <w:rFonts w:ascii="Times New Roman" w:hAnsi="Times New Roman" w:cs="Times New Roman"/>
          <w:sz w:val="24"/>
          <w:szCs w:val="24"/>
        </w:rPr>
      </w:pPr>
      <w:r w:rsidRPr="00FC5DDF">
        <w:rPr>
          <w:rFonts w:ascii="Times New Roman" w:hAnsi="Times New Roman" w:cs="Times New Roman"/>
          <w:b/>
          <w:bCs/>
          <w:sz w:val="24"/>
          <w:szCs w:val="24"/>
        </w:rPr>
        <w:t>Resource Allocation</w:t>
      </w:r>
      <w:r w:rsidRPr="00FC5DDF">
        <w:rPr>
          <w:rFonts w:ascii="Times New Roman" w:hAnsi="Times New Roman" w:cs="Times New Roman"/>
          <w:sz w:val="24"/>
          <w:szCs w:val="24"/>
        </w:rPr>
        <w:t>: Budgets, manpower.</w:t>
      </w:r>
    </w:p>
    <w:p w14:paraId="684ACFAA" w14:textId="77777777" w:rsidR="00AA2ED6" w:rsidRPr="00FC5DDF" w:rsidRDefault="00AA2ED6" w:rsidP="00FC5DDF">
      <w:pPr>
        <w:rPr>
          <w:rFonts w:ascii="Times New Roman" w:hAnsi="Times New Roman" w:cs="Times New Roman"/>
          <w:sz w:val="24"/>
          <w:szCs w:val="24"/>
        </w:rPr>
      </w:pPr>
      <w:r w:rsidRPr="00FC5DDF">
        <w:rPr>
          <w:rFonts w:ascii="Times New Roman" w:hAnsi="Times New Roman" w:cs="Times New Roman"/>
          <w:b/>
          <w:bCs/>
          <w:sz w:val="24"/>
          <w:szCs w:val="24"/>
        </w:rPr>
        <w:t>Layout for Project Manager</w:t>
      </w:r>
      <w:r w:rsidRPr="00FC5DDF">
        <w:rPr>
          <w:rFonts w:ascii="Times New Roman" w:hAnsi="Times New Roman" w:cs="Times New Roman"/>
          <w:sz w:val="24"/>
          <w:szCs w:val="24"/>
        </w:rPr>
        <w:t>:</w:t>
      </w:r>
    </w:p>
    <w:p w14:paraId="190DA65E" w14:textId="77777777" w:rsidR="00AA2ED6" w:rsidRPr="00FC5DDF" w:rsidRDefault="00AA2ED6" w:rsidP="00AA2ED6">
      <w:pPr>
        <w:numPr>
          <w:ilvl w:val="0"/>
          <w:numId w:val="12"/>
        </w:numPr>
        <w:spacing w:after="200" w:line="288" w:lineRule="auto"/>
        <w:rPr>
          <w:rFonts w:ascii="Times New Roman" w:hAnsi="Times New Roman" w:cs="Times New Roman"/>
          <w:sz w:val="24"/>
          <w:szCs w:val="24"/>
        </w:rPr>
      </w:pPr>
      <w:r w:rsidRPr="00FC5DDF">
        <w:rPr>
          <w:rFonts w:ascii="Times New Roman" w:hAnsi="Times New Roman" w:cs="Times New Roman"/>
          <w:sz w:val="24"/>
          <w:szCs w:val="24"/>
        </w:rPr>
        <w:t>Gantt charts for project timelines.</w:t>
      </w:r>
    </w:p>
    <w:p w14:paraId="3BB4366C" w14:textId="77777777" w:rsidR="00AA2ED6" w:rsidRPr="00FC5DDF" w:rsidRDefault="00AA2ED6" w:rsidP="00AA2ED6">
      <w:pPr>
        <w:numPr>
          <w:ilvl w:val="0"/>
          <w:numId w:val="12"/>
        </w:numPr>
        <w:spacing w:after="200" w:line="288" w:lineRule="auto"/>
        <w:rPr>
          <w:rFonts w:ascii="Times New Roman" w:hAnsi="Times New Roman" w:cs="Times New Roman"/>
          <w:sz w:val="24"/>
          <w:szCs w:val="24"/>
        </w:rPr>
      </w:pPr>
      <w:r w:rsidRPr="00FC5DDF">
        <w:rPr>
          <w:rFonts w:ascii="Times New Roman" w:hAnsi="Times New Roman" w:cs="Times New Roman"/>
          <w:sz w:val="24"/>
          <w:szCs w:val="24"/>
        </w:rPr>
        <w:t>Tables listing tasks, deadlines, and responsible parties.</w:t>
      </w:r>
    </w:p>
    <w:p w14:paraId="0B9891A6" w14:textId="77777777" w:rsidR="00AA2ED6" w:rsidRPr="00FC5DDF" w:rsidRDefault="00AA2ED6" w:rsidP="00FC5DDF">
      <w:pPr>
        <w:rPr>
          <w:rFonts w:ascii="Times New Roman" w:hAnsi="Times New Roman" w:cs="Times New Roman"/>
          <w:b/>
          <w:bCs/>
          <w:sz w:val="24"/>
          <w:szCs w:val="24"/>
        </w:rPr>
      </w:pPr>
      <w:r w:rsidRPr="00FC5DDF">
        <w:rPr>
          <w:rFonts w:ascii="Times New Roman" w:hAnsi="Times New Roman" w:cs="Times New Roman"/>
          <w:b/>
          <w:bCs/>
          <w:sz w:val="24"/>
          <w:szCs w:val="24"/>
        </w:rPr>
        <w:t>7. Compliance and Regulatory Reports:</w:t>
      </w:r>
    </w:p>
    <w:p w14:paraId="77183A8F" w14:textId="77777777" w:rsidR="00AA2ED6" w:rsidRPr="00FC5DDF" w:rsidRDefault="00AA2ED6" w:rsidP="00AA2ED6">
      <w:pPr>
        <w:numPr>
          <w:ilvl w:val="0"/>
          <w:numId w:val="13"/>
        </w:numPr>
        <w:spacing w:after="200" w:line="288" w:lineRule="auto"/>
        <w:rPr>
          <w:rFonts w:ascii="Times New Roman" w:hAnsi="Times New Roman" w:cs="Times New Roman"/>
          <w:sz w:val="24"/>
          <w:szCs w:val="24"/>
        </w:rPr>
      </w:pPr>
      <w:r w:rsidRPr="00FC5DDF">
        <w:rPr>
          <w:rFonts w:ascii="Times New Roman" w:hAnsi="Times New Roman" w:cs="Times New Roman"/>
          <w:b/>
          <w:bCs/>
          <w:sz w:val="24"/>
          <w:szCs w:val="24"/>
        </w:rPr>
        <w:t>Compliance Audits</w:t>
      </w:r>
      <w:r w:rsidRPr="00FC5DDF">
        <w:rPr>
          <w:rFonts w:ascii="Times New Roman" w:hAnsi="Times New Roman" w:cs="Times New Roman"/>
          <w:sz w:val="24"/>
          <w:szCs w:val="24"/>
        </w:rPr>
        <w:t>: Findings, corrective actions.</w:t>
      </w:r>
    </w:p>
    <w:p w14:paraId="778B750F" w14:textId="77777777" w:rsidR="00AA2ED6" w:rsidRPr="00FC5DDF" w:rsidRDefault="00AA2ED6" w:rsidP="00AA2ED6">
      <w:pPr>
        <w:numPr>
          <w:ilvl w:val="0"/>
          <w:numId w:val="13"/>
        </w:numPr>
        <w:spacing w:after="200" w:line="288" w:lineRule="auto"/>
        <w:rPr>
          <w:rFonts w:ascii="Times New Roman" w:hAnsi="Times New Roman" w:cs="Times New Roman"/>
          <w:sz w:val="24"/>
          <w:szCs w:val="24"/>
        </w:rPr>
      </w:pPr>
      <w:r w:rsidRPr="00FC5DDF">
        <w:rPr>
          <w:rFonts w:ascii="Times New Roman" w:hAnsi="Times New Roman" w:cs="Times New Roman"/>
          <w:b/>
          <w:bCs/>
          <w:sz w:val="24"/>
          <w:szCs w:val="24"/>
        </w:rPr>
        <w:t>Regulatory Filings</w:t>
      </w:r>
      <w:r w:rsidRPr="00FC5DDF">
        <w:rPr>
          <w:rFonts w:ascii="Times New Roman" w:hAnsi="Times New Roman" w:cs="Times New Roman"/>
          <w:sz w:val="24"/>
          <w:szCs w:val="24"/>
        </w:rPr>
        <w:t>: Submissions, deadlines.</w:t>
      </w:r>
    </w:p>
    <w:p w14:paraId="3C16BD0E" w14:textId="77777777" w:rsidR="00AA2ED6" w:rsidRPr="00FC5DDF" w:rsidRDefault="00AA2ED6" w:rsidP="00FC5DDF">
      <w:pPr>
        <w:rPr>
          <w:rFonts w:ascii="Times New Roman" w:hAnsi="Times New Roman" w:cs="Times New Roman"/>
          <w:sz w:val="24"/>
          <w:szCs w:val="24"/>
        </w:rPr>
      </w:pPr>
      <w:r w:rsidRPr="00FC5DDF">
        <w:rPr>
          <w:rFonts w:ascii="Times New Roman" w:hAnsi="Times New Roman" w:cs="Times New Roman"/>
          <w:b/>
          <w:bCs/>
          <w:sz w:val="24"/>
          <w:szCs w:val="24"/>
        </w:rPr>
        <w:t>Layout for Compliance Officer</w:t>
      </w:r>
      <w:r w:rsidRPr="00FC5DDF">
        <w:rPr>
          <w:rFonts w:ascii="Times New Roman" w:hAnsi="Times New Roman" w:cs="Times New Roman"/>
          <w:sz w:val="24"/>
          <w:szCs w:val="24"/>
        </w:rPr>
        <w:t>:</w:t>
      </w:r>
    </w:p>
    <w:p w14:paraId="4F5F9E9F" w14:textId="77777777" w:rsidR="00AA2ED6" w:rsidRPr="00FC5DDF" w:rsidRDefault="00AA2ED6" w:rsidP="00AA2ED6">
      <w:pPr>
        <w:numPr>
          <w:ilvl w:val="0"/>
          <w:numId w:val="14"/>
        </w:numPr>
        <w:spacing w:after="200" w:line="288" w:lineRule="auto"/>
        <w:rPr>
          <w:rFonts w:ascii="Times New Roman" w:hAnsi="Times New Roman" w:cs="Times New Roman"/>
          <w:sz w:val="24"/>
          <w:szCs w:val="24"/>
        </w:rPr>
      </w:pPr>
      <w:r w:rsidRPr="00FC5DDF">
        <w:rPr>
          <w:rFonts w:ascii="Times New Roman" w:hAnsi="Times New Roman" w:cs="Times New Roman"/>
          <w:sz w:val="24"/>
          <w:szCs w:val="24"/>
        </w:rPr>
        <w:t>Checklist-style layouts for audit findings.</w:t>
      </w:r>
    </w:p>
    <w:p w14:paraId="2255201E" w14:textId="77777777" w:rsidR="00AA2ED6" w:rsidRPr="00FC5DDF" w:rsidRDefault="00AA2ED6" w:rsidP="00AA2ED6">
      <w:pPr>
        <w:numPr>
          <w:ilvl w:val="0"/>
          <w:numId w:val="14"/>
        </w:numPr>
        <w:spacing w:after="200" w:line="288" w:lineRule="auto"/>
        <w:rPr>
          <w:rFonts w:ascii="Times New Roman" w:hAnsi="Times New Roman" w:cs="Times New Roman"/>
          <w:sz w:val="24"/>
          <w:szCs w:val="24"/>
        </w:rPr>
      </w:pPr>
      <w:r w:rsidRPr="00FC5DDF">
        <w:rPr>
          <w:rFonts w:ascii="Times New Roman" w:hAnsi="Times New Roman" w:cs="Times New Roman"/>
          <w:sz w:val="24"/>
          <w:szCs w:val="24"/>
        </w:rPr>
        <w:t>Timelines for regulatory submissions.</w:t>
      </w:r>
    </w:p>
    <w:p w14:paraId="36BDD705" w14:textId="77777777" w:rsidR="00AA2ED6" w:rsidRPr="00FC5DDF" w:rsidRDefault="00AA2ED6" w:rsidP="00FC5DDF">
      <w:pPr>
        <w:rPr>
          <w:rFonts w:ascii="Times New Roman" w:hAnsi="Times New Roman" w:cs="Times New Roman"/>
          <w:sz w:val="24"/>
          <w:szCs w:val="24"/>
        </w:rPr>
      </w:pPr>
      <w:r w:rsidRPr="00FC5DDF">
        <w:rPr>
          <w:rFonts w:ascii="Times New Roman" w:hAnsi="Times New Roman" w:cs="Times New Roman"/>
          <w:sz w:val="24"/>
          <w:szCs w:val="24"/>
        </w:rPr>
        <w:lastRenderedPageBreak/>
        <w:t>These are general categories, and the exact reports needed will vary based on the organization's nature, size, and industry. Customizing reports to fit specific needs and ensuring data accuracy are crucial for effective decision-making.</w:t>
      </w:r>
    </w:p>
    <w:p w14:paraId="2BEEB688" w14:textId="77777777" w:rsidR="00AA2ED6" w:rsidRPr="00FC5DDF" w:rsidRDefault="00AA2ED6" w:rsidP="00FC5DDF">
      <w:pPr>
        <w:rPr>
          <w:rFonts w:ascii="Times New Roman" w:hAnsi="Times New Roman" w:cs="Times New Roman"/>
          <w:vanish/>
          <w:sz w:val="24"/>
          <w:szCs w:val="24"/>
        </w:rPr>
      </w:pPr>
      <w:r w:rsidRPr="00FC5DDF">
        <w:rPr>
          <w:rFonts w:ascii="Times New Roman" w:hAnsi="Times New Roman" w:cs="Times New Roman"/>
          <w:vanish/>
          <w:sz w:val="24"/>
          <w:szCs w:val="24"/>
        </w:rPr>
        <w:t>Top of Form</w:t>
      </w:r>
    </w:p>
    <w:p w14:paraId="7FDD3F77" w14:textId="77777777" w:rsidR="00AA2ED6" w:rsidRPr="00FC5DDF" w:rsidRDefault="00AA2ED6">
      <w:pPr>
        <w:rPr>
          <w:rFonts w:ascii="Times New Roman" w:hAnsi="Times New Roman" w:cs="Times New Roman"/>
          <w:sz w:val="24"/>
          <w:szCs w:val="24"/>
        </w:rPr>
      </w:pPr>
    </w:p>
    <w:p w14:paraId="1D0BBCDF" w14:textId="6132535E" w:rsidR="00AA2ED6" w:rsidRDefault="00AA2ED6">
      <w:pPr>
        <w:rPr>
          <w:b/>
          <w:bCs/>
        </w:rPr>
      </w:pPr>
      <w:r>
        <w:rPr>
          <w:b/>
          <w:bCs/>
        </w:rPr>
        <w:br w:type="page"/>
      </w:r>
    </w:p>
    <w:p w14:paraId="62B51F9A" w14:textId="77777777" w:rsidR="00AA2ED6" w:rsidRDefault="00AA2ED6">
      <w:pPr>
        <w:rPr>
          <w:b/>
          <w:bCs/>
        </w:rPr>
      </w:pPr>
    </w:p>
    <w:p w14:paraId="553A9AF6" w14:textId="0B1AC532" w:rsidR="00055F2B" w:rsidRPr="00411304" w:rsidRDefault="00055F2B" w:rsidP="00AA2ED6">
      <w:pPr>
        <w:ind w:left="2880"/>
        <w:rPr>
          <w:b/>
          <w:bCs/>
        </w:rPr>
      </w:pPr>
      <w:r w:rsidRPr="00411304">
        <w:rPr>
          <w:b/>
          <w:bCs/>
        </w:rPr>
        <w:t>Practical no. 8</w:t>
      </w:r>
    </w:p>
    <w:p w14:paraId="148A640B" w14:textId="6AE5DC28" w:rsidR="00055F2B" w:rsidRPr="00411304" w:rsidRDefault="00055F2B" w:rsidP="00AA2ED6">
      <w:pPr>
        <w:ind w:left="2880"/>
        <w:rPr>
          <w:b/>
          <w:bCs/>
        </w:rPr>
      </w:pPr>
      <w:r w:rsidRPr="00411304">
        <w:rPr>
          <w:b/>
          <w:bCs/>
        </w:rPr>
        <w:t>Abhishek Kumar Singh</w:t>
      </w:r>
    </w:p>
    <w:p w14:paraId="2E7233A6" w14:textId="77777777" w:rsidR="00055F2B" w:rsidRDefault="00055F2B"/>
    <w:p w14:paraId="2D8262EE" w14:textId="7D151FCF" w:rsidR="00F5745A" w:rsidRDefault="00055F2B">
      <w:r w:rsidRPr="00055F2B">
        <w:drawing>
          <wp:inline distT="0" distB="0" distL="0" distR="0" wp14:anchorId="4A153B9C" wp14:editId="1DA5CF79">
            <wp:extent cx="5687060" cy="2847975"/>
            <wp:effectExtent l="0" t="0" r="8890" b="9525"/>
            <wp:docPr id="1752875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875628" name=""/>
                    <pic:cNvPicPr/>
                  </pic:nvPicPr>
                  <pic:blipFill rotWithShape="1">
                    <a:blip r:embed="rId5"/>
                    <a:srcRect l="776" t="3027"/>
                    <a:stretch/>
                  </pic:blipFill>
                  <pic:spPr bwMode="auto">
                    <a:xfrm>
                      <a:off x="0" y="0"/>
                      <a:ext cx="5687060" cy="2847975"/>
                    </a:xfrm>
                    <a:prstGeom prst="rect">
                      <a:avLst/>
                    </a:prstGeom>
                    <a:ln>
                      <a:noFill/>
                    </a:ln>
                    <a:extLst>
                      <a:ext uri="{53640926-AAD7-44D8-BBD7-CCE9431645EC}">
                        <a14:shadowObscured xmlns:a14="http://schemas.microsoft.com/office/drawing/2010/main"/>
                      </a:ext>
                    </a:extLst>
                  </pic:spPr>
                </pic:pic>
              </a:graphicData>
            </a:graphic>
          </wp:inline>
        </w:drawing>
      </w:r>
    </w:p>
    <w:p w14:paraId="037EBB8A" w14:textId="0EDFDD90" w:rsidR="00055F2B" w:rsidRDefault="00055F2B">
      <w:r>
        <w:t>Functionali</w:t>
      </w:r>
      <w:r w:rsidR="00411304">
        <w:t>ties of Use case:</w:t>
      </w:r>
    </w:p>
    <w:p w14:paraId="6C6B1374" w14:textId="163A4388" w:rsidR="00411304" w:rsidRPr="00411304" w:rsidRDefault="00411304">
      <w:pPr>
        <w:rPr>
          <w:b/>
          <w:bCs/>
        </w:rPr>
      </w:pPr>
      <w:r w:rsidRPr="00411304">
        <w:rPr>
          <w:b/>
          <w:bCs/>
        </w:rPr>
        <w:t xml:space="preserve">1. Name </w:t>
      </w:r>
    </w:p>
    <w:p w14:paraId="5779BF91" w14:textId="5EDE234B" w:rsidR="00411304" w:rsidRDefault="00411304">
      <w:r>
        <w:t>Date and Time</w:t>
      </w:r>
    </w:p>
    <w:p w14:paraId="1F0518F8" w14:textId="5882E4C8" w:rsidR="00411304" w:rsidRDefault="00411304">
      <w:r>
        <w:t>Measuring Temperature</w:t>
      </w:r>
    </w:p>
    <w:p w14:paraId="130CDB23" w14:textId="6B454E9B" w:rsidR="00411304" w:rsidRDefault="00411304">
      <w:r>
        <w:t>Measuring Humidity</w:t>
      </w:r>
    </w:p>
    <w:p w14:paraId="696AD6DC" w14:textId="2E1A057B" w:rsidR="00411304" w:rsidRDefault="00411304">
      <w:r>
        <w:t>Display</w:t>
      </w:r>
    </w:p>
    <w:p w14:paraId="38B8301E" w14:textId="027C06C7" w:rsidR="00411304" w:rsidRDefault="00411304">
      <w:r>
        <w:t>Sensor</w:t>
      </w:r>
    </w:p>
    <w:p w14:paraId="1701D471" w14:textId="06B4E4CA" w:rsidR="00411304" w:rsidRDefault="00411304">
      <w:pPr>
        <w:rPr>
          <w:b/>
          <w:bCs/>
        </w:rPr>
      </w:pPr>
      <w:r w:rsidRPr="00411304">
        <w:rPr>
          <w:b/>
          <w:bCs/>
        </w:rPr>
        <w:t>2. Objective</w:t>
      </w:r>
    </w:p>
    <w:p w14:paraId="446B42D2" w14:textId="267A94A2" w:rsidR="00411304" w:rsidRDefault="00411304">
      <w:r w:rsidRPr="00411304">
        <w:t xml:space="preserve">To </w:t>
      </w:r>
      <w:r>
        <w:t>measure various parameter like temperature, pressure, humidity by means of sensor provided the controller should initiate the process.</w:t>
      </w:r>
    </w:p>
    <w:p w14:paraId="16D5C64D" w14:textId="65DE392F" w:rsidR="00411304" w:rsidRDefault="00411304">
      <w:pPr>
        <w:rPr>
          <w:b/>
          <w:bCs/>
        </w:rPr>
      </w:pPr>
      <w:r w:rsidRPr="00411304">
        <w:rPr>
          <w:b/>
          <w:bCs/>
        </w:rPr>
        <w:t>3.Precondiction &amp; Postcondition</w:t>
      </w:r>
    </w:p>
    <w:p w14:paraId="604699C2" w14:textId="7B5E874E" w:rsidR="00411304" w:rsidRDefault="00411304" w:rsidP="00411304">
      <w:r>
        <w:t>The authorised user is allowed to enter the system.</w:t>
      </w:r>
    </w:p>
    <w:p w14:paraId="10DB654C" w14:textId="7479B83D" w:rsidR="00411304" w:rsidRDefault="00411304" w:rsidP="00411304">
      <w:r>
        <w:t>The results provided to the user should be exact.</w:t>
      </w:r>
    </w:p>
    <w:p w14:paraId="19160E42" w14:textId="7C9DF491" w:rsidR="00411304" w:rsidRPr="00411304" w:rsidRDefault="00411304" w:rsidP="00411304">
      <w:pPr>
        <w:rPr>
          <w:b/>
          <w:bCs/>
        </w:rPr>
      </w:pPr>
      <w:r w:rsidRPr="00411304">
        <w:rPr>
          <w:b/>
          <w:bCs/>
        </w:rPr>
        <w:t>4) Normal Flow &amp; Alternate Flow</w:t>
      </w:r>
    </w:p>
    <w:p w14:paraId="3C8608BB" w14:textId="52BC5AFB" w:rsidR="00411304" w:rsidRDefault="00411304" w:rsidP="00411304">
      <w:pPr>
        <w:spacing w:after="120"/>
      </w:pPr>
      <w:r>
        <w:t xml:space="preserve">If the user is an authorised </w:t>
      </w:r>
      <w:proofErr w:type="gramStart"/>
      <w:r>
        <w:t>person</w:t>
      </w:r>
      <w:proofErr w:type="gramEnd"/>
      <w:r>
        <w:t xml:space="preserve"> he will reach </w:t>
      </w:r>
      <w:proofErr w:type="spellStart"/>
      <w:r>
        <w:t>upto</w:t>
      </w:r>
      <w:proofErr w:type="spellEnd"/>
      <w:r>
        <w:t xml:space="preserve"> the display interface.</w:t>
      </w:r>
    </w:p>
    <w:p w14:paraId="7ABFC163" w14:textId="7D09C885" w:rsidR="00411304" w:rsidRPr="00411304" w:rsidRDefault="00411304" w:rsidP="00411304">
      <w:r>
        <w:t xml:space="preserve">If not the user will have an alternate flow to other interface </w:t>
      </w:r>
      <w:proofErr w:type="spellStart"/>
      <w:proofErr w:type="gramStart"/>
      <w:r>
        <w:t>stating,he</w:t>
      </w:r>
      <w:proofErr w:type="spellEnd"/>
      <w:proofErr w:type="gramEnd"/>
      <w:r>
        <w:t xml:space="preserve"> is not</w:t>
      </w:r>
    </w:p>
    <w:p w14:paraId="44D37924" w14:textId="77777777" w:rsidR="00411304" w:rsidRDefault="00411304"/>
    <w:sectPr w:rsidR="004113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85226"/>
    <w:multiLevelType w:val="multilevel"/>
    <w:tmpl w:val="83C6A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246CCE"/>
    <w:multiLevelType w:val="multilevel"/>
    <w:tmpl w:val="E2906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E255BF"/>
    <w:multiLevelType w:val="multilevel"/>
    <w:tmpl w:val="8D5C8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C66907"/>
    <w:multiLevelType w:val="multilevel"/>
    <w:tmpl w:val="F8BCC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5E6EB2"/>
    <w:multiLevelType w:val="multilevel"/>
    <w:tmpl w:val="077EC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76716D"/>
    <w:multiLevelType w:val="multilevel"/>
    <w:tmpl w:val="813A0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2B41655"/>
    <w:multiLevelType w:val="multilevel"/>
    <w:tmpl w:val="E8AE1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37277AD"/>
    <w:multiLevelType w:val="multilevel"/>
    <w:tmpl w:val="E41CA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C794F59"/>
    <w:multiLevelType w:val="multilevel"/>
    <w:tmpl w:val="A6000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DF709C8"/>
    <w:multiLevelType w:val="multilevel"/>
    <w:tmpl w:val="C8CA7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1D44759"/>
    <w:multiLevelType w:val="multilevel"/>
    <w:tmpl w:val="E006E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7F02F30"/>
    <w:multiLevelType w:val="multilevel"/>
    <w:tmpl w:val="02E2F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9731CF0"/>
    <w:multiLevelType w:val="multilevel"/>
    <w:tmpl w:val="9DCC2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DC96038"/>
    <w:multiLevelType w:val="multilevel"/>
    <w:tmpl w:val="0AA49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08650294">
    <w:abstractNumId w:val="1"/>
  </w:num>
  <w:num w:numId="2" w16cid:durableId="1586063181">
    <w:abstractNumId w:val="3"/>
  </w:num>
  <w:num w:numId="3" w16cid:durableId="550578307">
    <w:abstractNumId w:val="4"/>
  </w:num>
  <w:num w:numId="4" w16cid:durableId="304239100">
    <w:abstractNumId w:val="8"/>
  </w:num>
  <w:num w:numId="5" w16cid:durableId="1047684498">
    <w:abstractNumId w:val="0"/>
  </w:num>
  <w:num w:numId="6" w16cid:durableId="1314992383">
    <w:abstractNumId w:val="9"/>
  </w:num>
  <w:num w:numId="7" w16cid:durableId="843320866">
    <w:abstractNumId w:val="10"/>
  </w:num>
  <w:num w:numId="8" w16cid:durableId="113403566">
    <w:abstractNumId w:val="11"/>
  </w:num>
  <w:num w:numId="9" w16cid:durableId="1982731147">
    <w:abstractNumId w:val="12"/>
  </w:num>
  <w:num w:numId="10" w16cid:durableId="961573867">
    <w:abstractNumId w:val="13"/>
  </w:num>
  <w:num w:numId="11" w16cid:durableId="1017148657">
    <w:abstractNumId w:val="7"/>
  </w:num>
  <w:num w:numId="12" w16cid:durableId="690764452">
    <w:abstractNumId w:val="2"/>
  </w:num>
  <w:num w:numId="13" w16cid:durableId="1940870003">
    <w:abstractNumId w:val="6"/>
  </w:num>
  <w:num w:numId="14" w16cid:durableId="13137569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F2B"/>
    <w:rsid w:val="00055F2B"/>
    <w:rsid w:val="00411304"/>
    <w:rsid w:val="005B3D6B"/>
    <w:rsid w:val="009E25A5"/>
    <w:rsid w:val="00AA2ED6"/>
    <w:rsid w:val="00F57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62E19"/>
  <w15:chartTrackingRefBased/>
  <w15:docId w15:val="{16EF8366-26F9-4A8E-A642-13F0100C3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D6B"/>
  </w:style>
  <w:style w:type="paragraph" w:styleId="Heading1">
    <w:name w:val="heading 1"/>
    <w:basedOn w:val="Normal"/>
    <w:link w:val="Heading1Char"/>
    <w:uiPriority w:val="9"/>
    <w:qFormat/>
    <w:rsid w:val="005B3D6B"/>
    <w:pPr>
      <w:spacing w:before="100" w:beforeAutospacing="1" w:after="100" w:afterAutospacing="1" w:line="240" w:lineRule="auto"/>
      <w:outlineLvl w:val="0"/>
    </w:pPr>
    <w:rPr>
      <w:rFonts w:ascii="Times New Roman" w:eastAsiaTheme="majorEastAsia" w:hAnsi="Times New Roman" w:cstheme="majorBidi"/>
      <w:b/>
      <w:bCs/>
      <w:kern w:val="36"/>
      <w:sz w:val="48"/>
      <w:szCs w:val="48"/>
    </w:rPr>
  </w:style>
  <w:style w:type="paragraph" w:styleId="Heading2">
    <w:name w:val="heading 2"/>
    <w:basedOn w:val="Normal"/>
    <w:next w:val="Normal"/>
    <w:link w:val="Heading2Char"/>
    <w:uiPriority w:val="9"/>
    <w:unhideWhenUsed/>
    <w:qFormat/>
    <w:rsid w:val="005B3D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B3D6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E25A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E25A5"/>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E25A5"/>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E25A5"/>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E25A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E25A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D6B"/>
    <w:rPr>
      <w:rFonts w:ascii="Times New Roman" w:eastAsiaTheme="majorEastAsia" w:hAnsi="Times New Roman" w:cstheme="majorBidi"/>
      <w:b/>
      <w:bCs/>
      <w:kern w:val="36"/>
      <w:sz w:val="48"/>
      <w:szCs w:val="48"/>
    </w:rPr>
  </w:style>
  <w:style w:type="character" w:customStyle="1" w:styleId="Heading2Char">
    <w:name w:val="Heading 2 Char"/>
    <w:basedOn w:val="DefaultParagraphFont"/>
    <w:link w:val="Heading2"/>
    <w:uiPriority w:val="9"/>
    <w:rsid w:val="005B3D6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B3D6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E25A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E25A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E25A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E25A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E25A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E25A5"/>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9E25A5"/>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9E25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25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25A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E25A5"/>
    <w:rPr>
      <w:rFonts w:eastAsiaTheme="minorEastAsia"/>
      <w:color w:val="5A5A5A" w:themeColor="text1" w:themeTint="A5"/>
      <w:spacing w:val="15"/>
    </w:rPr>
  </w:style>
  <w:style w:type="character" w:styleId="Strong">
    <w:name w:val="Strong"/>
    <w:basedOn w:val="DefaultParagraphFont"/>
    <w:uiPriority w:val="22"/>
    <w:qFormat/>
    <w:rsid w:val="005B3D6B"/>
    <w:rPr>
      <w:b/>
      <w:bCs/>
    </w:rPr>
  </w:style>
  <w:style w:type="character" w:styleId="Emphasis">
    <w:name w:val="Emphasis"/>
    <w:basedOn w:val="DefaultParagraphFont"/>
    <w:uiPriority w:val="20"/>
    <w:qFormat/>
    <w:rsid w:val="005B3D6B"/>
    <w:rPr>
      <w:i/>
      <w:iCs/>
    </w:rPr>
  </w:style>
  <w:style w:type="paragraph" w:styleId="NoSpacing">
    <w:name w:val="No Spacing"/>
    <w:link w:val="NoSpacingChar"/>
    <w:uiPriority w:val="1"/>
    <w:qFormat/>
    <w:rsid w:val="005B3D6B"/>
    <w:pPr>
      <w:spacing w:after="0" w:line="240" w:lineRule="auto"/>
    </w:pPr>
  </w:style>
  <w:style w:type="character" w:customStyle="1" w:styleId="NoSpacingChar">
    <w:name w:val="No Spacing Char"/>
    <w:basedOn w:val="DefaultParagraphFont"/>
    <w:link w:val="NoSpacing"/>
    <w:uiPriority w:val="1"/>
    <w:rsid w:val="009E25A5"/>
  </w:style>
  <w:style w:type="paragraph" w:styleId="ListParagraph">
    <w:name w:val="List Paragraph"/>
    <w:basedOn w:val="Normal"/>
    <w:uiPriority w:val="34"/>
    <w:qFormat/>
    <w:rsid w:val="005B3D6B"/>
    <w:pPr>
      <w:ind w:left="720"/>
      <w:contextualSpacing/>
    </w:pPr>
  </w:style>
  <w:style w:type="paragraph" w:styleId="Quote">
    <w:name w:val="Quote"/>
    <w:basedOn w:val="Normal"/>
    <w:next w:val="Normal"/>
    <w:link w:val="QuoteChar"/>
    <w:uiPriority w:val="29"/>
    <w:qFormat/>
    <w:rsid w:val="009E25A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E25A5"/>
    <w:rPr>
      <w:i/>
      <w:iCs/>
      <w:color w:val="404040" w:themeColor="text1" w:themeTint="BF"/>
    </w:rPr>
  </w:style>
  <w:style w:type="paragraph" w:styleId="IntenseQuote">
    <w:name w:val="Intense Quote"/>
    <w:basedOn w:val="Normal"/>
    <w:next w:val="Normal"/>
    <w:link w:val="IntenseQuoteChar"/>
    <w:uiPriority w:val="30"/>
    <w:qFormat/>
    <w:rsid w:val="009E25A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9E25A5"/>
    <w:rPr>
      <w:i/>
      <w:iCs/>
      <w:color w:val="5B9BD5" w:themeColor="accent1"/>
    </w:rPr>
  </w:style>
  <w:style w:type="character" w:styleId="SubtleEmphasis">
    <w:name w:val="Subtle Emphasis"/>
    <w:basedOn w:val="DefaultParagraphFont"/>
    <w:uiPriority w:val="19"/>
    <w:qFormat/>
    <w:rsid w:val="009E25A5"/>
    <w:rPr>
      <w:i/>
      <w:iCs/>
      <w:color w:val="404040" w:themeColor="text1" w:themeTint="BF"/>
    </w:rPr>
  </w:style>
  <w:style w:type="character" w:styleId="IntenseEmphasis">
    <w:name w:val="Intense Emphasis"/>
    <w:basedOn w:val="DefaultParagraphFont"/>
    <w:uiPriority w:val="21"/>
    <w:qFormat/>
    <w:rsid w:val="009E25A5"/>
    <w:rPr>
      <w:i/>
      <w:iCs/>
      <w:color w:val="5B9BD5" w:themeColor="accent1"/>
    </w:rPr>
  </w:style>
  <w:style w:type="character" w:styleId="SubtleReference">
    <w:name w:val="Subtle Reference"/>
    <w:basedOn w:val="DefaultParagraphFont"/>
    <w:uiPriority w:val="31"/>
    <w:qFormat/>
    <w:rsid w:val="009E25A5"/>
    <w:rPr>
      <w:smallCaps/>
      <w:color w:val="5A5A5A" w:themeColor="text1" w:themeTint="A5"/>
    </w:rPr>
  </w:style>
  <w:style w:type="character" w:styleId="IntenseReference">
    <w:name w:val="Intense Reference"/>
    <w:basedOn w:val="DefaultParagraphFont"/>
    <w:uiPriority w:val="32"/>
    <w:qFormat/>
    <w:rsid w:val="009E25A5"/>
    <w:rPr>
      <w:b/>
      <w:bCs/>
      <w:smallCaps/>
      <w:color w:val="5B9BD5" w:themeColor="accent1"/>
      <w:spacing w:val="5"/>
    </w:rPr>
  </w:style>
  <w:style w:type="character" w:styleId="BookTitle">
    <w:name w:val="Book Title"/>
    <w:basedOn w:val="DefaultParagraphFont"/>
    <w:uiPriority w:val="33"/>
    <w:qFormat/>
    <w:rsid w:val="009E25A5"/>
    <w:rPr>
      <w:b/>
      <w:bCs/>
      <w:i/>
      <w:iCs/>
      <w:spacing w:val="5"/>
    </w:rPr>
  </w:style>
  <w:style w:type="paragraph" w:styleId="TOCHeading">
    <w:name w:val="TOC Heading"/>
    <w:basedOn w:val="Heading1"/>
    <w:next w:val="Normal"/>
    <w:uiPriority w:val="39"/>
    <w:semiHidden/>
    <w:unhideWhenUsed/>
    <w:qFormat/>
    <w:rsid w:val="009E25A5"/>
    <w:pPr>
      <w:keepNext/>
      <w:keepLines/>
      <w:spacing w:before="240" w:beforeAutospacing="0" w:after="0" w:afterAutospacing="0" w:line="259" w:lineRule="auto"/>
      <w:outlineLvl w:val="9"/>
    </w:pPr>
    <w:rPr>
      <w:rFonts w:asciiTheme="majorHAnsi" w:hAnsiTheme="majorHAnsi"/>
      <w:b w:val="0"/>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85002">
      <w:bodyDiv w:val="1"/>
      <w:marLeft w:val="0"/>
      <w:marRight w:val="0"/>
      <w:marTop w:val="0"/>
      <w:marBottom w:val="0"/>
      <w:divBdr>
        <w:top w:val="none" w:sz="0" w:space="0" w:color="auto"/>
        <w:left w:val="none" w:sz="0" w:space="0" w:color="auto"/>
        <w:bottom w:val="none" w:sz="0" w:space="0" w:color="auto"/>
        <w:right w:val="none" w:sz="0" w:space="0" w:color="auto"/>
      </w:divBdr>
      <w:divsChild>
        <w:div w:id="1524830056">
          <w:marLeft w:val="0"/>
          <w:marRight w:val="0"/>
          <w:marTop w:val="0"/>
          <w:marBottom w:val="0"/>
          <w:divBdr>
            <w:top w:val="none" w:sz="0" w:space="0" w:color="auto"/>
            <w:left w:val="none" w:sz="0" w:space="0" w:color="auto"/>
            <w:bottom w:val="none" w:sz="0" w:space="0" w:color="auto"/>
            <w:right w:val="none" w:sz="0" w:space="0" w:color="auto"/>
          </w:divBdr>
          <w:divsChild>
            <w:div w:id="6714575">
              <w:marLeft w:val="0"/>
              <w:marRight w:val="0"/>
              <w:marTop w:val="0"/>
              <w:marBottom w:val="0"/>
              <w:divBdr>
                <w:top w:val="none" w:sz="0" w:space="0" w:color="auto"/>
                <w:left w:val="none" w:sz="0" w:space="0" w:color="auto"/>
                <w:bottom w:val="none" w:sz="0" w:space="0" w:color="auto"/>
                <w:right w:val="none" w:sz="0" w:space="0" w:color="auto"/>
              </w:divBdr>
              <w:divsChild>
                <w:div w:id="1572694112">
                  <w:marLeft w:val="0"/>
                  <w:marRight w:val="0"/>
                  <w:marTop w:val="0"/>
                  <w:marBottom w:val="0"/>
                  <w:divBdr>
                    <w:top w:val="none" w:sz="0" w:space="0" w:color="auto"/>
                    <w:left w:val="none" w:sz="0" w:space="0" w:color="auto"/>
                    <w:bottom w:val="none" w:sz="0" w:space="0" w:color="auto"/>
                    <w:right w:val="none" w:sz="0" w:space="0" w:color="auto"/>
                  </w:divBdr>
                </w:div>
                <w:div w:id="1688289660">
                  <w:marLeft w:val="0"/>
                  <w:marRight w:val="0"/>
                  <w:marTop w:val="0"/>
                  <w:marBottom w:val="0"/>
                  <w:divBdr>
                    <w:top w:val="none" w:sz="0" w:space="0" w:color="auto"/>
                    <w:left w:val="none" w:sz="0" w:space="0" w:color="auto"/>
                    <w:bottom w:val="none" w:sz="0" w:space="0" w:color="auto"/>
                    <w:right w:val="none" w:sz="0" w:space="0" w:color="auto"/>
                  </w:divBdr>
                </w:div>
                <w:div w:id="999116738">
                  <w:marLeft w:val="0"/>
                  <w:marRight w:val="0"/>
                  <w:marTop w:val="0"/>
                  <w:marBottom w:val="0"/>
                  <w:divBdr>
                    <w:top w:val="none" w:sz="0" w:space="0" w:color="auto"/>
                    <w:left w:val="none" w:sz="0" w:space="0" w:color="auto"/>
                    <w:bottom w:val="none" w:sz="0" w:space="0" w:color="auto"/>
                    <w:right w:val="none" w:sz="0" w:space="0" w:color="auto"/>
                  </w:divBdr>
                </w:div>
                <w:div w:id="1871912032">
                  <w:marLeft w:val="0"/>
                  <w:marRight w:val="0"/>
                  <w:marTop w:val="0"/>
                  <w:marBottom w:val="0"/>
                  <w:divBdr>
                    <w:top w:val="none" w:sz="0" w:space="0" w:color="auto"/>
                    <w:left w:val="none" w:sz="0" w:space="0" w:color="auto"/>
                    <w:bottom w:val="none" w:sz="0" w:space="0" w:color="auto"/>
                    <w:right w:val="none" w:sz="0" w:space="0" w:color="auto"/>
                  </w:divBdr>
                </w:div>
                <w:div w:id="270820972">
                  <w:marLeft w:val="0"/>
                  <w:marRight w:val="0"/>
                  <w:marTop w:val="0"/>
                  <w:marBottom w:val="0"/>
                  <w:divBdr>
                    <w:top w:val="none" w:sz="0" w:space="0" w:color="auto"/>
                    <w:left w:val="none" w:sz="0" w:space="0" w:color="auto"/>
                    <w:bottom w:val="none" w:sz="0" w:space="0" w:color="auto"/>
                    <w:right w:val="none" w:sz="0" w:space="0" w:color="auto"/>
                  </w:divBdr>
                </w:div>
                <w:div w:id="1741714955">
                  <w:marLeft w:val="0"/>
                  <w:marRight w:val="0"/>
                  <w:marTop w:val="0"/>
                  <w:marBottom w:val="0"/>
                  <w:divBdr>
                    <w:top w:val="none" w:sz="0" w:space="0" w:color="auto"/>
                    <w:left w:val="none" w:sz="0" w:space="0" w:color="auto"/>
                    <w:bottom w:val="none" w:sz="0" w:space="0" w:color="auto"/>
                    <w:right w:val="none" w:sz="0" w:space="0" w:color="auto"/>
                  </w:divBdr>
                </w:div>
                <w:div w:id="490485819">
                  <w:marLeft w:val="0"/>
                  <w:marRight w:val="0"/>
                  <w:marTop w:val="0"/>
                  <w:marBottom w:val="0"/>
                  <w:divBdr>
                    <w:top w:val="none" w:sz="0" w:space="0" w:color="auto"/>
                    <w:left w:val="none" w:sz="0" w:space="0" w:color="auto"/>
                    <w:bottom w:val="none" w:sz="0" w:space="0" w:color="auto"/>
                    <w:right w:val="none" w:sz="0" w:space="0" w:color="auto"/>
                  </w:divBdr>
                </w:div>
                <w:div w:id="907230029">
                  <w:marLeft w:val="0"/>
                  <w:marRight w:val="0"/>
                  <w:marTop w:val="0"/>
                  <w:marBottom w:val="0"/>
                  <w:divBdr>
                    <w:top w:val="none" w:sz="0" w:space="0" w:color="auto"/>
                    <w:left w:val="none" w:sz="0" w:space="0" w:color="auto"/>
                    <w:bottom w:val="none" w:sz="0" w:space="0" w:color="auto"/>
                    <w:right w:val="none" w:sz="0" w:space="0" w:color="auto"/>
                  </w:divBdr>
                </w:div>
                <w:div w:id="466630219">
                  <w:marLeft w:val="0"/>
                  <w:marRight w:val="0"/>
                  <w:marTop w:val="0"/>
                  <w:marBottom w:val="0"/>
                  <w:divBdr>
                    <w:top w:val="none" w:sz="0" w:space="0" w:color="auto"/>
                    <w:left w:val="none" w:sz="0" w:space="0" w:color="auto"/>
                    <w:bottom w:val="none" w:sz="0" w:space="0" w:color="auto"/>
                    <w:right w:val="none" w:sz="0" w:space="0" w:color="auto"/>
                  </w:divBdr>
                </w:div>
                <w:div w:id="83647784">
                  <w:marLeft w:val="0"/>
                  <w:marRight w:val="0"/>
                  <w:marTop w:val="0"/>
                  <w:marBottom w:val="0"/>
                  <w:divBdr>
                    <w:top w:val="none" w:sz="0" w:space="0" w:color="auto"/>
                    <w:left w:val="none" w:sz="0" w:space="0" w:color="auto"/>
                    <w:bottom w:val="none" w:sz="0" w:space="0" w:color="auto"/>
                    <w:right w:val="none" w:sz="0" w:space="0" w:color="auto"/>
                  </w:divBdr>
                </w:div>
                <w:div w:id="1667049152">
                  <w:marLeft w:val="0"/>
                  <w:marRight w:val="0"/>
                  <w:marTop w:val="0"/>
                  <w:marBottom w:val="0"/>
                  <w:divBdr>
                    <w:top w:val="none" w:sz="0" w:space="0" w:color="auto"/>
                    <w:left w:val="none" w:sz="0" w:space="0" w:color="auto"/>
                    <w:bottom w:val="none" w:sz="0" w:space="0" w:color="auto"/>
                    <w:right w:val="none" w:sz="0" w:space="0" w:color="auto"/>
                  </w:divBdr>
                </w:div>
                <w:div w:id="867529018">
                  <w:marLeft w:val="0"/>
                  <w:marRight w:val="0"/>
                  <w:marTop w:val="0"/>
                  <w:marBottom w:val="0"/>
                  <w:divBdr>
                    <w:top w:val="none" w:sz="0" w:space="0" w:color="auto"/>
                    <w:left w:val="none" w:sz="0" w:space="0" w:color="auto"/>
                    <w:bottom w:val="none" w:sz="0" w:space="0" w:color="auto"/>
                    <w:right w:val="none" w:sz="0" w:space="0" w:color="auto"/>
                  </w:divBdr>
                </w:div>
                <w:div w:id="1980525295">
                  <w:marLeft w:val="0"/>
                  <w:marRight w:val="0"/>
                  <w:marTop w:val="0"/>
                  <w:marBottom w:val="0"/>
                  <w:divBdr>
                    <w:top w:val="none" w:sz="0" w:space="0" w:color="auto"/>
                    <w:left w:val="none" w:sz="0" w:space="0" w:color="auto"/>
                    <w:bottom w:val="none" w:sz="0" w:space="0" w:color="auto"/>
                    <w:right w:val="none" w:sz="0" w:space="0" w:color="auto"/>
                  </w:divBdr>
                </w:div>
                <w:div w:id="213541547">
                  <w:marLeft w:val="0"/>
                  <w:marRight w:val="0"/>
                  <w:marTop w:val="0"/>
                  <w:marBottom w:val="0"/>
                  <w:divBdr>
                    <w:top w:val="none" w:sz="0" w:space="0" w:color="auto"/>
                    <w:left w:val="none" w:sz="0" w:space="0" w:color="auto"/>
                    <w:bottom w:val="none" w:sz="0" w:space="0" w:color="auto"/>
                    <w:right w:val="none" w:sz="0" w:space="0" w:color="auto"/>
                  </w:divBdr>
                </w:div>
                <w:div w:id="1853687338">
                  <w:marLeft w:val="0"/>
                  <w:marRight w:val="0"/>
                  <w:marTop w:val="0"/>
                  <w:marBottom w:val="0"/>
                  <w:divBdr>
                    <w:top w:val="none" w:sz="0" w:space="0" w:color="auto"/>
                    <w:left w:val="none" w:sz="0" w:space="0" w:color="auto"/>
                    <w:bottom w:val="none" w:sz="0" w:space="0" w:color="auto"/>
                    <w:right w:val="none" w:sz="0" w:space="0" w:color="auto"/>
                  </w:divBdr>
                </w:div>
                <w:div w:id="2144543972">
                  <w:marLeft w:val="0"/>
                  <w:marRight w:val="0"/>
                  <w:marTop w:val="0"/>
                  <w:marBottom w:val="0"/>
                  <w:divBdr>
                    <w:top w:val="none" w:sz="0" w:space="0" w:color="auto"/>
                    <w:left w:val="none" w:sz="0" w:space="0" w:color="auto"/>
                    <w:bottom w:val="none" w:sz="0" w:space="0" w:color="auto"/>
                    <w:right w:val="none" w:sz="0" w:space="0" w:color="auto"/>
                  </w:divBdr>
                </w:div>
                <w:div w:id="1337004010">
                  <w:marLeft w:val="0"/>
                  <w:marRight w:val="0"/>
                  <w:marTop w:val="0"/>
                  <w:marBottom w:val="0"/>
                  <w:divBdr>
                    <w:top w:val="none" w:sz="0" w:space="0" w:color="auto"/>
                    <w:left w:val="none" w:sz="0" w:space="0" w:color="auto"/>
                    <w:bottom w:val="none" w:sz="0" w:space="0" w:color="auto"/>
                    <w:right w:val="none" w:sz="0" w:space="0" w:color="auto"/>
                  </w:divBdr>
                </w:div>
                <w:div w:id="89202577">
                  <w:marLeft w:val="0"/>
                  <w:marRight w:val="0"/>
                  <w:marTop w:val="0"/>
                  <w:marBottom w:val="0"/>
                  <w:divBdr>
                    <w:top w:val="none" w:sz="0" w:space="0" w:color="auto"/>
                    <w:left w:val="none" w:sz="0" w:space="0" w:color="auto"/>
                    <w:bottom w:val="none" w:sz="0" w:space="0" w:color="auto"/>
                    <w:right w:val="none" w:sz="0" w:space="0" w:color="auto"/>
                  </w:divBdr>
                </w:div>
                <w:div w:id="381444174">
                  <w:marLeft w:val="0"/>
                  <w:marRight w:val="0"/>
                  <w:marTop w:val="0"/>
                  <w:marBottom w:val="0"/>
                  <w:divBdr>
                    <w:top w:val="none" w:sz="0" w:space="0" w:color="auto"/>
                    <w:left w:val="none" w:sz="0" w:space="0" w:color="auto"/>
                    <w:bottom w:val="none" w:sz="0" w:space="0" w:color="auto"/>
                    <w:right w:val="none" w:sz="0" w:space="0" w:color="auto"/>
                  </w:divBdr>
                </w:div>
                <w:div w:id="829298855">
                  <w:marLeft w:val="0"/>
                  <w:marRight w:val="0"/>
                  <w:marTop w:val="0"/>
                  <w:marBottom w:val="0"/>
                  <w:divBdr>
                    <w:top w:val="none" w:sz="0" w:space="0" w:color="auto"/>
                    <w:left w:val="none" w:sz="0" w:space="0" w:color="auto"/>
                    <w:bottom w:val="none" w:sz="0" w:space="0" w:color="auto"/>
                    <w:right w:val="none" w:sz="0" w:space="0" w:color="auto"/>
                  </w:divBdr>
                </w:div>
                <w:div w:id="110607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03246">
          <w:marLeft w:val="0"/>
          <w:marRight w:val="0"/>
          <w:marTop w:val="0"/>
          <w:marBottom w:val="0"/>
          <w:divBdr>
            <w:top w:val="none" w:sz="0" w:space="0" w:color="auto"/>
            <w:left w:val="none" w:sz="0" w:space="0" w:color="auto"/>
            <w:bottom w:val="none" w:sz="0" w:space="0" w:color="auto"/>
            <w:right w:val="none" w:sz="0" w:space="0" w:color="auto"/>
          </w:divBdr>
          <w:divsChild>
            <w:div w:id="11340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453</Words>
  <Characters>2585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Singh</dc:creator>
  <cp:keywords/>
  <dc:description/>
  <cp:lastModifiedBy>Abhishek Singh</cp:lastModifiedBy>
  <cp:revision>2</cp:revision>
  <dcterms:created xsi:type="dcterms:W3CDTF">2024-01-03T05:53:00Z</dcterms:created>
  <dcterms:modified xsi:type="dcterms:W3CDTF">2024-01-03T06:13:00Z</dcterms:modified>
</cp:coreProperties>
</file>